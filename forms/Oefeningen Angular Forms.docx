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4970D" w14:textId="5CF36B92" w:rsidR="00E74312" w:rsidRPr="009652EB" w:rsidRDefault="00E74312">
      <w:pPr>
        <w:spacing w:before="3" w:line="160" w:lineRule="exact"/>
        <w:rPr>
          <w:sz w:val="16"/>
          <w:szCs w:val="16"/>
          <w:lang w:val="nl-NL"/>
        </w:rPr>
      </w:pPr>
    </w:p>
    <w:p w14:paraId="5103BC8A" w14:textId="41AE2EFC" w:rsidR="00E74312" w:rsidRPr="009652EB" w:rsidRDefault="00E74312">
      <w:pPr>
        <w:spacing w:line="200" w:lineRule="exact"/>
        <w:rPr>
          <w:lang w:val="nl-NL"/>
        </w:rPr>
      </w:pPr>
    </w:p>
    <w:p w14:paraId="7915C00A" w14:textId="005940D0" w:rsidR="008205D2" w:rsidRPr="00CB1F55" w:rsidRDefault="00427E0D" w:rsidP="008205D2">
      <w:pPr>
        <w:pStyle w:val="NormalWeb"/>
        <w:rPr>
          <w:b/>
        </w:rPr>
      </w:pPr>
      <w:r w:rsidRPr="00CB1F55">
        <w:rPr>
          <w:rFonts w:ascii="Calibri" w:hAnsi="Calibri" w:cs="Calibri"/>
          <w:b/>
          <w:sz w:val="20"/>
          <w:szCs w:val="20"/>
          <w:shd w:val="clear" w:color="auto" w:fill="DDE8F4"/>
        </w:rPr>
        <w:t xml:space="preserve">ANGULAR </w:t>
      </w:r>
      <w:r w:rsidR="008205D2" w:rsidRPr="00CB1F55">
        <w:rPr>
          <w:rFonts w:ascii="Calibri" w:hAnsi="Calibri" w:cs="Calibri"/>
          <w:b/>
          <w:sz w:val="20"/>
          <w:szCs w:val="20"/>
          <w:shd w:val="clear" w:color="auto" w:fill="DDE8F4"/>
        </w:rPr>
        <w:t>FORM</w:t>
      </w:r>
      <w:r w:rsidR="006A0874" w:rsidRPr="00CB1F55">
        <w:rPr>
          <w:rFonts w:ascii="Calibri" w:hAnsi="Calibri" w:cs="Calibri"/>
          <w:b/>
          <w:sz w:val="20"/>
          <w:szCs w:val="20"/>
          <w:shd w:val="clear" w:color="auto" w:fill="DDE8F4"/>
        </w:rPr>
        <w:t>S</w:t>
      </w:r>
      <w:r w:rsidR="008205D2" w:rsidRPr="00CB1F55">
        <w:rPr>
          <w:rFonts w:ascii="Calibri" w:hAnsi="Calibri" w:cs="Calibri"/>
          <w:b/>
          <w:sz w:val="20"/>
          <w:szCs w:val="20"/>
          <w:shd w:val="clear" w:color="auto" w:fill="DDE8F4"/>
        </w:rPr>
        <w:t xml:space="preserve"> </w:t>
      </w:r>
    </w:p>
    <w:p w14:paraId="52753FC2" w14:textId="77777777" w:rsidR="008205D2" w:rsidRPr="00427E0D" w:rsidRDefault="008205D2" w:rsidP="008205D2">
      <w:pPr>
        <w:pStyle w:val="NormalWeb"/>
        <w:rPr>
          <w:b/>
          <w:color w:val="000000" w:themeColor="text1"/>
        </w:rPr>
      </w:pPr>
      <w:r w:rsidRPr="00427E0D">
        <w:rPr>
          <w:rFonts w:ascii="Calibri" w:hAnsi="Calibri" w:cs="Calibri"/>
          <w:b/>
          <w:color w:val="000000" w:themeColor="text1"/>
          <w:sz w:val="20"/>
          <w:szCs w:val="20"/>
        </w:rPr>
        <w:t xml:space="preserve">a) Goal: build a template driven form </w:t>
      </w:r>
    </w:p>
    <w:p w14:paraId="771BE6B1" w14:textId="7CC6596E" w:rsidR="008205D2" w:rsidRDefault="008205D2" w:rsidP="008205D2">
      <w:pPr>
        <w:pStyle w:val="NormalWeb"/>
      </w:pP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>Create a simple HTML5 form in a component</w:t>
      </w:r>
      <w:r w:rsidR="00CB1F55">
        <w:rPr>
          <w:rFonts w:ascii="Calibri" w:hAnsi="Calibri" w:cs="Calibri"/>
          <w:sz w:val="20"/>
          <w:szCs w:val="20"/>
        </w:rPr>
        <w:t xml:space="preserve">. </w:t>
      </w:r>
      <w:r w:rsidR="004E352D">
        <w:rPr>
          <w:rFonts w:ascii="Calibri" w:hAnsi="Calibri" w:cs="Calibri"/>
          <w:sz w:val="20"/>
          <w:szCs w:val="20"/>
        </w:rPr>
        <w:t xml:space="preserve">And </w:t>
      </w:r>
      <w:r w:rsidR="00096FE0">
        <w:rPr>
          <w:rFonts w:ascii="Calibri" w:hAnsi="Calibri" w:cs="Calibri"/>
        </w:rPr>
        <w:t>i</w:t>
      </w:r>
      <w:r w:rsidR="004E352D" w:rsidRPr="00096FE0">
        <w:rPr>
          <w:rFonts w:ascii="Calibri" w:hAnsi="Calibri" w:cs="Calibri"/>
          <w:sz w:val="20"/>
          <w:szCs w:val="20"/>
        </w:rPr>
        <w:t>mport</w:t>
      </w:r>
      <w:r w:rsidR="004E352D" w:rsidRPr="00EE7056">
        <w:rPr>
          <w:rFonts w:ascii="Calibri" w:hAnsi="Calibri" w:cs="Calibri"/>
        </w:rPr>
        <w:t xml:space="preserve"> </w:t>
      </w:r>
      <w:proofErr w:type="spellStart"/>
      <w:r w:rsidR="004E352D" w:rsidRPr="00EE7056">
        <w:rPr>
          <w:rFonts w:ascii="CourierNewPSMT" w:hAnsi="CourierNewPSMT" w:cs="CourierNewPSMT"/>
        </w:rPr>
        <w:t>FormsModule</w:t>
      </w:r>
      <w:proofErr w:type="spellEnd"/>
      <w:r w:rsidR="00096FE0">
        <w:rPr>
          <w:rFonts w:ascii="CourierNewPSMT" w:hAnsi="CourierNewPSMT" w:cs="CourierNewPSMT"/>
        </w:rPr>
        <w:t xml:space="preserve"> </w:t>
      </w:r>
      <w:r w:rsidR="004E352D" w:rsidRPr="00096FE0">
        <w:rPr>
          <w:rFonts w:ascii="Calibri" w:hAnsi="Calibri" w:cs="Calibri"/>
          <w:sz w:val="20"/>
          <w:szCs w:val="20"/>
        </w:rPr>
        <w:t>into your</w:t>
      </w:r>
      <w:r w:rsidR="004E352D" w:rsidRPr="00EE7056">
        <w:rPr>
          <w:rFonts w:ascii="Calibri" w:hAnsi="Calibri" w:cs="Calibri"/>
        </w:rPr>
        <w:t xml:space="preserve"> </w:t>
      </w:r>
      <w:proofErr w:type="spellStart"/>
      <w:r w:rsidR="004E352D" w:rsidRPr="00EE7056">
        <w:rPr>
          <w:rFonts w:ascii="CourierNewPSMT" w:hAnsi="CourierNewPSMT" w:cs="CourierNewPSMT"/>
        </w:rPr>
        <w:t>app.module.ts</w:t>
      </w:r>
      <w:proofErr w:type="spellEnd"/>
    </w:p>
    <w:p w14:paraId="47DEBD50" w14:textId="6290BE64" w:rsidR="00EE7056" w:rsidRDefault="008205D2" w:rsidP="008205D2">
      <w:pPr>
        <w:pStyle w:val="NormalWeb"/>
      </w:pP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Add the local template variable </w:t>
      </w:r>
      <w:r>
        <w:rPr>
          <w:rFonts w:ascii="CourierNewPSMT" w:hAnsi="CourierNewPSMT" w:cs="CourierNewPSMT"/>
          <w:sz w:val="20"/>
          <w:szCs w:val="20"/>
        </w:rPr>
        <w:t>#</w:t>
      </w:r>
      <w:proofErr w:type="spellStart"/>
      <w:r>
        <w:rPr>
          <w:rFonts w:ascii="CourierNewPSMT" w:hAnsi="CourierNewPSMT" w:cs="CourierNewPSMT"/>
          <w:sz w:val="20"/>
          <w:szCs w:val="20"/>
        </w:rPr>
        <w:t>myForm</w:t>
      </w:r>
      <w:proofErr w:type="spellEnd"/>
      <w:r>
        <w:rPr>
          <w:rFonts w:ascii="CourierNewPSMT" w:hAnsi="CourierNewPSMT" w:cs="CourierNewPSMT"/>
          <w:sz w:val="20"/>
          <w:szCs w:val="20"/>
        </w:rPr>
        <w:t>="</w:t>
      </w:r>
      <w:proofErr w:type="spellStart"/>
      <w:r>
        <w:rPr>
          <w:rFonts w:ascii="CourierNewPSMT" w:hAnsi="CourierNewPSMT" w:cs="CourierNewPSMT"/>
          <w:sz w:val="20"/>
          <w:szCs w:val="20"/>
        </w:rPr>
        <w:t>ngForm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" </w:t>
      </w:r>
      <w:r>
        <w:rPr>
          <w:rFonts w:ascii="Calibri" w:hAnsi="Calibri" w:cs="Calibri"/>
          <w:sz w:val="20"/>
          <w:szCs w:val="20"/>
        </w:rPr>
        <w:t xml:space="preserve">to the </w:t>
      </w:r>
      <w:r>
        <w:rPr>
          <w:rFonts w:ascii="CourierNewPSMT" w:hAnsi="CourierNewPSMT" w:cs="CourierNewPSMT"/>
          <w:sz w:val="20"/>
          <w:szCs w:val="20"/>
        </w:rPr>
        <w:t xml:space="preserve">&lt;form&gt; </w:t>
      </w:r>
      <w:r>
        <w:rPr>
          <w:rFonts w:ascii="Calibri" w:hAnsi="Calibri" w:cs="Calibri"/>
          <w:sz w:val="20"/>
          <w:szCs w:val="20"/>
        </w:rPr>
        <w:t>tag.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Add the directives </w:t>
      </w:r>
      <w:proofErr w:type="spellStart"/>
      <w:r>
        <w:rPr>
          <w:rFonts w:ascii="CourierNewPSMT" w:hAnsi="CourierNewPSMT" w:cs="CourierNewPSMT"/>
          <w:sz w:val="20"/>
          <w:szCs w:val="20"/>
        </w:rPr>
        <w:t>ngModel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to the separate form fields. You don't need two‐way databinding with </w:t>
      </w:r>
      <w:r>
        <w:rPr>
          <w:rFonts w:ascii="CourierNewPSMT" w:hAnsi="CourierNewPSMT" w:cs="CourierNewPSMT"/>
          <w:sz w:val="20"/>
          <w:szCs w:val="20"/>
        </w:rPr>
        <w:t>[()]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Write for example </w:t>
      </w:r>
      <w:proofErr w:type="spellStart"/>
      <w:r>
        <w:rPr>
          <w:rFonts w:ascii="CourierNewPSMT" w:hAnsi="CourierNewPSMT" w:cs="CourierNewPSMT"/>
          <w:sz w:val="20"/>
          <w:szCs w:val="20"/>
        </w:rPr>
        <w:t>myForm.value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to the user </w:t>
      </w:r>
      <w:proofErr w:type="gramStart"/>
      <w:r>
        <w:rPr>
          <w:rFonts w:ascii="Calibri" w:hAnsi="Calibri" w:cs="Calibri"/>
          <w:sz w:val="20"/>
          <w:szCs w:val="20"/>
        </w:rPr>
        <w:t>interface, or</w:t>
      </w:r>
      <w:proofErr w:type="gramEnd"/>
      <w:r>
        <w:rPr>
          <w:rFonts w:ascii="Calibri" w:hAnsi="Calibri" w:cs="Calibri"/>
          <w:sz w:val="20"/>
          <w:szCs w:val="20"/>
        </w:rPr>
        <w:t xml:space="preserve"> show the contents of the form in an alert (or in the console) when a button is clicked.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Demo code available at </w:t>
      </w:r>
      <w:r>
        <w:rPr>
          <w:rFonts w:ascii="CourierNewPSMT" w:hAnsi="CourierNewPSMT" w:cs="CourierNewPSMT"/>
          <w:sz w:val="20"/>
          <w:szCs w:val="20"/>
        </w:rPr>
        <w:t>/forms-template-driven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NewPSMT" w:hAnsi="CourierNewPSMT" w:cs="CourierNewPSMT"/>
          <w:sz w:val="20"/>
          <w:szCs w:val="20"/>
        </w:rPr>
        <w:t>Component 1</w:t>
      </w:r>
      <w:r>
        <w:rPr>
          <w:rFonts w:ascii="Calibri" w:hAnsi="Calibri" w:cs="Calibri"/>
          <w:sz w:val="20"/>
          <w:szCs w:val="20"/>
        </w:rPr>
        <w:t xml:space="preserve">. </w:t>
      </w:r>
    </w:p>
    <w:p w14:paraId="07858494" w14:textId="31ECF118" w:rsidR="00EE7056" w:rsidRPr="00427E0D" w:rsidRDefault="00EE7056" w:rsidP="00EE7056">
      <w:pPr>
        <w:spacing w:before="100" w:beforeAutospacing="1" w:after="100" w:afterAutospacing="1"/>
        <w:rPr>
          <w:color w:val="000000" w:themeColor="text1"/>
          <w:sz w:val="24"/>
          <w:szCs w:val="24"/>
        </w:rPr>
      </w:pPr>
      <w:r w:rsidRPr="00427E0D">
        <w:rPr>
          <w:rFonts w:ascii="Calibri" w:hAnsi="Calibri" w:cs="Calibri"/>
          <w:b/>
          <w:color w:val="000000" w:themeColor="text1"/>
        </w:rPr>
        <w:t>b) Goal: address individual controls inside the form and add HTML</w:t>
      </w:r>
      <w:bookmarkStart w:id="0" w:name="_GoBack"/>
      <w:r w:rsidRPr="00427E0D">
        <w:rPr>
          <w:rFonts w:ascii="Calibri" w:hAnsi="Calibri" w:cs="Calibri"/>
          <w:b/>
          <w:color w:val="000000" w:themeColor="text1"/>
        </w:rPr>
        <w:t>5</w:t>
      </w:r>
      <w:bookmarkEnd w:id="0"/>
      <w:r w:rsidRPr="00427E0D">
        <w:rPr>
          <w:rFonts w:ascii="Calibri" w:hAnsi="Calibri" w:cs="Calibri"/>
          <w:b/>
          <w:color w:val="000000" w:themeColor="text1"/>
        </w:rPr>
        <w:t xml:space="preserve"> validators</w:t>
      </w:r>
    </w:p>
    <w:p w14:paraId="652F0C0F" w14:textId="65E4DE0A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Assign a local template variable to the form fields.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Bind 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>to the local template variable. The code can look like</w:t>
      </w:r>
      <w:r w:rsidR="00357676">
        <w:rPr>
          <w:rFonts w:ascii="Calibri" w:hAnsi="Calibri" w:cs="Calibri"/>
        </w:rPr>
        <w:t>:</w:t>
      </w:r>
      <w:r w:rsidR="00357676">
        <w:rPr>
          <w:sz w:val="24"/>
          <w:szCs w:val="24"/>
        </w:rPr>
        <w:t xml:space="preserve"> </w:t>
      </w:r>
      <w:r w:rsidRPr="00EE7056">
        <w:rPr>
          <w:rFonts w:ascii="CourierNewPSMT" w:hAnsi="CourierNewPSMT" w:cs="CourierNewPSMT"/>
        </w:rPr>
        <w:t>#email="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>"</w:t>
      </w: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>Retrieve the values from the local template variable and show them in the user interface, for example its value and its validity.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Add the HTML5 attribute </w:t>
      </w:r>
      <w:r w:rsidRPr="00EE7056">
        <w:rPr>
          <w:rFonts w:ascii="CourierNewPSMT" w:hAnsi="CourierNewPSMT" w:cs="CourierNewPSMT"/>
        </w:rPr>
        <w:t xml:space="preserve">required </w:t>
      </w:r>
      <w:r w:rsidRPr="00EE7056">
        <w:rPr>
          <w:rFonts w:ascii="Calibri" w:hAnsi="Calibri" w:cs="Calibri"/>
        </w:rPr>
        <w:t>to the form fields and see how this affects the state of the form field. Write its validity to the user interface.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2</w:t>
      </w:r>
      <w:r w:rsidRPr="00EE7056">
        <w:rPr>
          <w:rFonts w:ascii="Calibri" w:hAnsi="Calibri" w:cs="Calibri"/>
        </w:rPr>
        <w:t xml:space="preserve">. </w:t>
      </w:r>
    </w:p>
    <w:p w14:paraId="58EE8074" w14:textId="77777777" w:rsidR="00EE7056" w:rsidRPr="00427E0D" w:rsidRDefault="00EE7056" w:rsidP="00EE7056">
      <w:pPr>
        <w:spacing w:before="100" w:beforeAutospacing="1" w:after="100" w:afterAutospacing="1"/>
        <w:rPr>
          <w:b/>
          <w:color w:val="000000" w:themeColor="text1"/>
          <w:sz w:val="24"/>
          <w:szCs w:val="24"/>
        </w:rPr>
      </w:pPr>
      <w:r w:rsidRPr="00427E0D">
        <w:rPr>
          <w:rFonts w:ascii="Calibri" w:hAnsi="Calibri" w:cs="Calibri"/>
          <w:b/>
          <w:color w:val="000000" w:themeColor="text1"/>
        </w:rPr>
        <w:t xml:space="preserve">c) Goal: combining individual form fields to an </w:t>
      </w:r>
      <w:proofErr w:type="spellStart"/>
      <w:r w:rsidRPr="00427E0D">
        <w:rPr>
          <w:rFonts w:ascii="Calibri" w:hAnsi="Calibri" w:cs="Calibri"/>
          <w:b/>
          <w:color w:val="000000" w:themeColor="text1"/>
        </w:rPr>
        <w:t>ngModelGroup</w:t>
      </w:r>
      <w:proofErr w:type="spellEnd"/>
      <w:r w:rsidRPr="00427E0D">
        <w:rPr>
          <w:rFonts w:ascii="Calibri" w:hAnsi="Calibri" w:cs="Calibri"/>
          <w:b/>
          <w:color w:val="000000" w:themeColor="text1"/>
        </w:rPr>
        <w:t xml:space="preserve"> </w:t>
      </w:r>
    </w:p>
    <w:p w14:paraId="645AE0AE" w14:textId="77777777" w:rsidR="00357676" w:rsidRDefault="00EE7056" w:rsidP="00EE7056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Add some field to the form (for example some extra text fields or checkboxes).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proofErr w:type="spellStart"/>
      <w:r w:rsidRPr="00EE7056">
        <w:rPr>
          <w:rFonts w:ascii="Calibri" w:hAnsi="Calibri" w:cs="Calibri"/>
        </w:rPr>
        <w:t>Groep</w:t>
      </w:r>
      <w:proofErr w:type="spellEnd"/>
      <w:r w:rsidRPr="00EE7056">
        <w:rPr>
          <w:rFonts w:ascii="Calibri" w:hAnsi="Calibri" w:cs="Calibri"/>
        </w:rPr>
        <w:t xml:space="preserve"> them inside a </w:t>
      </w:r>
      <w:r w:rsidRPr="00EE7056">
        <w:rPr>
          <w:rFonts w:ascii="CourierNewPSMT" w:hAnsi="CourierNewPSMT" w:cs="CourierNewPSMT"/>
        </w:rPr>
        <w:t>&lt;div&gt;</w:t>
      </w:r>
      <w:r w:rsidRPr="00EE7056">
        <w:rPr>
          <w:rFonts w:ascii="Calibri" w:hAnsi="Calibri" w:cs="Calibri"/>
        </w:rPr>
        <w:t xml:space="preserve">, assign the </w:t>
      </w:r>
      <w:r w:rsidRPr="00EE7056">
        <w:rPr>
          <w:rFonts w:ascii="CourierNewPSMT" w:hAnsi="CourierNewPSMT" w:cs="CourierNewPSMT"/>
        </w:rPr>
        <w:t xml:space="preserve">&lt;div&gt; </w:t>
      </w:r>
      <w:r w:rsidRPr="00EE7056">
        <w:rPr>
          <w:rFonts w:ascii="Calibri" w:hAnsi="Calibri" w:cs="Calibri"/>
        </w:rPr>
        <w:t xml:space="preserve">the directive 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alibri" w:hAnsi="Calibri" w:cs="Calibri"/>
        </w:rPr>
        <w:t>. The code can look like</w:t>
      </w:r>
      <w:r w:rsidR="00357676">
        <w:rPr>
          <w:rFonts w:ascii="Calibri" w:hAnsi="Calibri" w:cs="Calibri"/>
        </w:rPr>
        <w:t xml:space="preserve">: </w:t>
      </w:r>
    </w:p>
    <w:p w14:paraId="46103018" w14:textId="18270C10" w:rsidR="00EE7056" w:rsidRPr="00EE7056" w:rsidRDefault="00EE7056" w:rsidP="00EE7056">
      <w:pPr>
        <w:spacing w:before="100" w:beforeAutospacing="1" w:after="100" w:afterAutospacing="1"/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&lt;div 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ourierNewPSMT" w:hAnsi="CourierNewPSMT" w:cs="CourierNewPSMT"/>
        </w:rPr>
        <w:t>="customer" #customer="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ourierNewPSMT" w:hAnsi="CourierNewPSMT" w:cs="CourierNewPSMT"/>
        </w:rPr>
        <w:t>"&gt;</w:t>
      </w: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>Run the code and identify the model group in the returned form value object.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Optional: set the value of a form field from inside your class, by using the local template variable and bind to </w:t>
      </w:r>
      <w:r w:rsidRPr="00EE7056">
        <w:rPr>
          <w:rFonts w:ascii="CourierNewPSMT" w:hAnsi="CourierNewPSMT" w:cs="CourierNewPSMT"/>
        </w:rPr>
        <w:t>[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>]</w:t>
      </w:r>
      <w:r w:rsidRPr="00EE7056">
        <w:rPr>
          <w:rFonts w:ascii="Calibri" w:hAnsi="Calibri" w:cs="Calibri"/>
        </w:rPr>
        <w:t>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3</w:t>
      </w:r>
      <w:r w:rsidRPr="00EE7056">
        <w:rPr>
          <w:rFonts w:ascii="Calibri" w:hAnsi="Calibri" w:cs="Calibri"/>
        </w:rPr>
        <w:t xml:space="preserve">. </w:t>
      </w:r>
    </w:p>
    <w:p w14:paraId="7611D392" w14:textId="77777777" w:rsidR="00EE7056" w:rsidRPr="00427E0D" w:rsidRDefault="00EE7056" w:rsidP="00EE7056">
      <w:pPr>
        <w:spacing w:before="100" w:beforeAutospacing="1" w:after="100" w:afterAutospacing="1"/>
        <w:rPr>
          <w:b/>
          <w:color w:val="000000" w:themeColor="text1"/>
          <w:sz w:val="24"/>
          <w:szCs w:val="24"/>
        </w:rPr>
      </w:pPr>
      <w:r w:rsidRPr="00427E0D">
        <w:rPr>
          <w:rFonts w:ascii="Calibri" w:hAnsi="Calibri" w:cs="Calibri"/>
          <w:b/>
          <w:color w:val="000000" w:themeColor="text1"/>
        </w:rPr>
        <w:t xml:space="preserve">d) Goal: submitting template driven forms </w:t>
      </w:r>
    </w:p>
    <w:p w14:paraId="6AD1482B" w14:textId="02977DC7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Add a submit button to the form.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Make sure the submit button is only active when the form as a whole is valid. Your code can look like</w:t>
      </w:r>
      <w:r w:rsidR="00357676">
        <w:rPr>
          <w:rFonts w:ascii="Calibri" w:hAnsi="Calibri" w:cs="Calibri"/>
        </w:rPr>
        <w:t>:</w:t>
      </w:r>
      <w:r w:rsidRPr="00EE7056">
        <w:rPr>
          <w:rFonts w:ascii="Calibri" w:hAnsi="Calibri" w:cs="Calibri"/>
        </w:rPr>
        <w:t xml:space="preserve"> </w:t>
      </w:r>
    </w:p>
    <w:p w14:paraId="5F2C35D9" w14:textId="77777777" w:rsidR="00DC08D2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&lt;button type="submit"</w:t>
      </w:r>
    </w:p>
    <w:p w14:paraId="5411BB7C" w14:textId="04377911" w:rsidR="0035767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(click)="</w:t>
      </w:r>
      <w:proofErr w:type="spellStart"/>
      <w:r w:rsidRPr="00EE7056">
        <w:rPr>
          <w:rFonts w:ascii="CourierNewPSMT" w:hAnsi="CourierNewPSMT" w:cs="CourierNewPSMT"/>
        </w:rPr>
        <w:t>onSubmit</w:t>
      </w:r>
      <w:proofErr w:type="spellEnd"/>
      <w:r w:rsidRPr="00EE7056">
        <w:rPr>
          <w:rFonts w:ascii="CourierNewPSMT" w:hAnsi="CourierNewPSMT" w:cs="CourierNewPSMT"/>
        </w:rPr>
        <w:t>(</w:t>
      </w:r>
      <w:proofErr w:type="spellStart"/>
      <w:r w:rsidRPr="00EE7056">
        <w:rPr>
          <w:rFonts w:ascii="CourierNewPSMT" w:hAnsi="CourierNewPSMT" w:cs="CourierNewPSMT"/>
        </w:rPr>
        <w:t>myForm</w:t>
      </w:r>
      <w:proofErr w:type="spellEnd"/>
      <w:r w:rsidRPr="00EE7056">
        <w:rPr>
          <w:rFonts w:ascii="CourierNewPSMT" w:hAnsi="CourierNewPSMT" w:cs="CourierNewPSMT"/>
        </w:rPr>
        <w:t>)"</w:t>
      </w:r>
    </w:p>
    <w:p w14:paraId="26D9861D" w14:textId="77777777" w:rsidR="00DC08D2" w:rsidRDefault="00DC08D2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 </w:t>
      </w:r>
      <w:r w:rsidR="00EE7056" w:rsidRPr="00EE7056">
        <w:rPr>
          <w:rFonts w:ascii="CourierNewPSMT" w:hAnsi="CourierNewPSMT" w:cs="CourierNewPSMT"/>
        </w:rPr>
        <w:t>[disabled]=</w:t>
      </w:r>
      <w:proofErr w:type="gramStart"/>
      <w:r w:rsidR="00EE7056" w:rsidRPr="00EE7056">
        <w:rPr>
          <w:rFonts w:ascii="CourierNewPSMT" w:hAnsi="CourierNewPSMT" w:cs="CourierNewPSMT"/>
        </w:rPr>
        <w:t>"!</w:t>
      </w:r>
      <w:proofErr w:type="spellStart"/>
      <w:r w:rsidR="00EE7056" w:rsidRPr="00EE7056">
        <w:rPr>
          <w:rFonts w:ascii="CourierNewPSMT" w:hAnsi="CourierNewPSMT" w:cs="CourierNewPSMT"/>
        </w:rPr>
        <w:t>myForm.valid</w:t>
      </w:r>
      <w:proofErr w:type="spellEnd"/>
      <w:proofErr w:type="gramEnd"/>
      <w:r w:rsidR="00EE7056" w:rsidRPr="00EE7056">
        <w:rPr>
          <w:rFonts w:ascii="CourierNewPSMT" w:hAnsi="CourierNewPSMT" w:cs="CourierNewPSMT"/>
        </w:rPr>
        <w:t>"&gt;</w:t>
      </w:r>
    </w:p>
    <w:p w14:paraId="01F1E964" w14:textId="77777777" w:rsidR="009872CC" w:rsidRDefault="009872CC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  </w:t>
      </w:r>
      <w:r w:rsidR="00EE7056" w:rsidRPr="00EE7056">
        <w:rPr>
          <w:rFonts w:ascii="CourierNewPSMT" w:hAnsi="CourierNewPSMT" w:cs="CourierNewPSMT"/>
        </w:rPr>
        <w:t xml:space="preserve"> ...</w:t>
      </w:r>
    </w:p>
    <w:p w14:paraId="407241E9" w14:textId="46C4AB71" w:rsidR="0035767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&lt;/button&gt;</w:t>
      </w:r>
    </w:p>
    <w:p w14:paraId="675A6093" w14:textId="4C689108" w:rsidR="00EE7056" w:rsidRPr="00EE705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4</w:t>
      </w:r>
      <w:r w:rsidRPr="00EE7056">
        <w:rPr>
          <w:rFonts w:ascii="Calibri" w:hAnsi="Calibri" w:cs="Calibri"/>
        </w:rPr>
        <w:t xml:space="preserve">. </w:t>
      </w:r>
    </w:p>
    <w:p w14:paraId="1137D254" w14:textId="14B135E6" w:rsidR="00EE7056" w:rsidRPr="00427E0D" w:rsidRDefault="00EE7056" w:rsidP="00EE7056">
      <w:pPr>
        <w:spacing w:before="100" w:beforeAutospacing="1" w:after="100" w:afterAutospacing="1"/>
        <w:rPr>
          <w:b/>
          <w:color w:val="000000" w:themeColor="text1"/>
          <w:sz w:val="24"/>
          <w:szCs w:val="24"/>
        </w:rPr>
      </w:pPr>
      <w:r w:rsidRPr="00427E0D">
        <w:rPr>
          <w:rFonts w:ascii="Calibri" w:hAnsi="Calibri" w:cs="Calibri"/>
          <w:b/>
          <w:color w:val="000000" w:themeColor="text1"/>
        </w:rPr>
        <w:t xml:space="preserve">e) </w:t>
      </w:r>
      <w:r w:rsidR="005A54F2" w:rsidRPr="00427E0D">
        <w:rPr>
          <w:rFonts w:ascii="Calibri" w:hAnsi="Calibri" w:cs="Calibri"/>
          <w:b/>
          <w:color w:val="000000" w:themeColor="text1"/>
        </w:rPr>
        <w:t>G</w:t>
      </w:r>
      <w:r w:rsidRPr="00427E0D">
        <w:rPr>
          <w:rFonts w:ascii="Calibri" w:hAnsi="Calibri" w:cs="Calibri"/>
          <w:b/>
          <w:color w:val="000000" w:themeColor="text1"/>
        </w:rPr>
        <w:t xml:space="preserve">oal: working with model driven forms </w:t>
      </w:r>
    </w:p>
    <w:p w14:paraId="3F2664C1" w14:textId="77777777" w:rsidR="0035767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Start with a simple form, for example build a form on your own, or use the dummy login form from </w:t>
      </w:r>
      <w:r w:rsidRPr="00EE7056">
        <w:rPr>
          <w:rFonts w:ascii="CourierNewPSMT" w:hAnsi="CourierNewPSMT" w:cs="CourierNewPSMT"/>
        </w:rPr>
        <w:t>/212-post-demo</w:t>
      </w:r>
      <w:r w:rsidRPr="00EE7056">
        <w:rPr>
          <w:rFonts w:ascii="Calibri" w:hAnsi="Calibri" w:cs="Calibri"/>
        </w:rPr>
        <w:t xml:space="preserve">. </w:t>
      </w:r>
    </w:p>
    <w:p w14:paraId="2D1A9487" w14:textId="4C008E86" w:rsidR="00C841AB" w:rsidRDefault="00EE7056" w:rsidP="000103EF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lastRenderedPageBreak/>
        <w:t xml:space="preserve">o </w:t>
      </w:r>
      <w:r w:rsidRPr="00EE7056">
        <w:rPr>
          <w:rFonts w:ascii="Calibri" w:hAnsi="Calibri" w:cs="Calibri"/>
        </w:rPr>
        <w:t xml:space="preserve">Import </w:t>
      </w:r>
      <w:proofErr w:type="spellStart"/>
      <w:r w:rsidRPr="00EE7056">
        <w:rPr>
          <w:rFonts w:ascii="CourierNewPSMT" w:hAnsi="CourierNewPSMT" w:cs="CourierNewPSMT"/>
        </w:rPr>
        <w:t>ReactiveFormsModule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into your </w:t>
      </w:r>
      <w:proofErr w:type="spellStart"/>
      <w:proofErr w:type="gramStart"/>
      <w:r w:rsidRPr="00EE7056">
        <w:rPr>
          <w:rFonts w:ascii="CourierNewPSMT" w:hAnsi="CourierNewPSMT" w:cs="CourierNewPSMT"/>
        </w:rPr>
        <w:t>app.module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  <w:r w:rsidRPr="00EE7056">
        <w:rPr>
          <w:rFonts w:ascii="Calibri" w:hAnsi="Calibri" w:cs="Calibri"/>
        </w:rPr>
        <w:t>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Add the </w:t>
      </w:r>
      <w:r w:rsidRPr="00EE7056">
        <w:rPr>
          <w:rFonts w:ascii="CourierNewPSMT" w:hAnsi="CourierNewPSMT" w:cs="CourierNewPSMT"/>
        </w:rPr>
        <w:t>[</w:t>
      </w:r>
      <w:proofErr w:type="spellStart"/>
      <w:r w:rsidRPr="00EE7056">
        <w:rPr>
          <w:rFonts w:ascii="CourierNewPSMT" w:hAnsi="CourierNewPSMT" w:cs="CourierNewPSMT"/>
        </w:rPr>
        <w:t>formGroup</w:t>
      </w:r>
      <w:proofErr w:type="spellEnd"/>
      <w:r w:rsidRPr="00EE7056">
        <w:rPr>
          <w:rFonts w:ascii="CourierNewPSMT" w:hAnsi="CourierNewPSMT" w:cs="CourierNewPSMT"/>
        </w:rPr>
        <w:t xml:space="preserve">]="..." </w:t>
      </w:r>
      <w:r w:rsidRPr="00EE7056">
        <w:rPr>
          <w:rFonts w:ascii="Calibri" w:hAnsi="Calibri" w:cs="Calibri"/>
        </w:rPr>
        <w:t xml:space="preserve">directive to the </w:t>
      </w:r>
      <w:r w:rsidRPr="00EE7056">
        <w:rPr>
          <w:rFonts w:ascii="CourierNewPSMT" w:hAnsi="CourierNewPSMT" w:cs="CourierNewPSMT"/>
        </w:rPr>
        <w:t xml:space="preserve">&lt;form&gt; </w:t>
      </w:r>
      <w:r w:rsidRPr="00EE7056">
        <w:rPr>
          <w:rFonts w:ascii="Calibri" w:hAnsi="Calibri" w:cs="Calibri"/>
        </w:rPr>
        <w:t xml:space="preserve">tag, add </w:t>
      </w:r>
      <w:proofErr w:type="spellStart"/>
      <w:r w:rsidRPr="00EE7056">
        <w:rPr>
          <w:rFonts w:ascii="CourierNewPSMT" w:hAnsi="CourierNewPSMT" w:cs="CourierNewPSMT"/>
        </w:rPr>
        <w:t>formControlName</w:t>
      </w:r>
      <w:proofErr w:type="spellEnd"/>
      <w:r w:rsidRPr="00EE7056">
        <w:rPr>
          <w:rFonts w:ascii="CourierNewPSMT" w:hAnsi="CourierNewPSMT" w:cs="CourierNewPSMT"/>
        </w:rPr>
        <w:t xml:space="preserve">="..." </w:t>
      </w:r>
      <w:r w:rsidRPr="00EE7056">
        <w:rPr>
          <w:rFonts w:ascii="Calibri" w:hAnsi="Calibri" w:cs="Calibri"/>
        </w:rPr>
        <w:t>to the individual controls.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proofErr w:type="spellStart"/>
      <w:r w:rsidRPr="00EE7056">
        <w:rPr>
          <w:rFonts w:ascii="CourierNewPSMT" w:hAnsi="CourierNewPSMT" w:cs="CourierNewPSMT"/>
        </w:rPr>
        <w:t>FormGroup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and </w:t>
      </w:r>
      <w:proofErr w:type="spellStart"/>
      <w:r w:rsidRPr="00EE7056">
        <w:rPr>
          <w:rFonts w:ascii="CourierNewPSMT" w:hAnsi="CourierNewPSMT" w:cs="CourierNewPSMT"/>
        </w:rPr>
        <w:t>FormBuilder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>into your class and build the form, based on the layout of your HTML.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Submit the form and write the value to an alert box or to the console.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/forms-model-driven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1</w:t>
      </w:r>
      <w:r w:rsidRPr="00EE7056">
        <w:rPr>
          <w:rFonts w:ascii="Calibri" w:hAnsi="Calibri" w:cs="Calibri"/>
        </w:rPr>
        <w:t xml:space="preserve">. </w:t>
      </w:r>
    </w:p>
    <w:p w14:paraId="71AF0511" w14:textId="303DC021" w:rsidR="00C841AB" w:rsidRPr="00C841AB" w:rsidRDefault="00427E0D" w:rsidP="00C841AB">
      <w:pPr>
        <w:spacing w:before="100" w:beforeAutospacing="1" w:after="100" w:afterAutospacing="1"/>
        <w:rPr>
          <w:rFonts w:ascii="Calibri" w:hAnsi="Calibri" w:cs="Calibri"/>
          <w:color w:val="FF0000"/>
        </w:rPr>
      </w:pPr>
      <w:r w:rsidRPr="00427E0D">
        <w:rPr>
          <w:rFonts w:ascii="Calibri" w:hAnsi="Calibri" w:cs="Calibri"/>
          <w:b/>
          <w:color w:val="000000" w:themeColor="text1"/>
        </w:rPr>
        <w:t>f</w:t>
      </w:r>
      <w:r w:rsidR="00C841AB" w:rsidRPr="00427E0D">
        <w:rPr>
          <w:rFonts w:ascii="Calibri" w:hAnsi="Calibri" w:cs="Calibri"/>
          <w:b/>
          <w:color w:val="000000" w:themeColor="text1"/>
        </w:rPr>
        <w:t>) Goal: add validation to model driven forms</w:t>
      </w:r>
      <w:r w:rsidR="00C841AB" w:rsidRPr="00427E0D">
        <w:rPr>
          <w:rFonts w:ascii="Calibri" w:hAnsi="Calibri" w:cs="Calibri"/>
          <w:color w:val="000000" w:themeColor="text1"/>
        </w:rPr>
        <w:t xml:space="preserve"> </w:t>
      </w:r>
      <w:r w:rsidR="00C841AB" w:rsidRPr="00EE7056">
        <w:rPr>
          <w:rFonts w:ascii="Calibri" w:hAnsi="Calibri" w:cs="Calibri"/>
        </w:rPr>
        <w:br/>
      </w:r>
      <w:r w:rsidR="00C841AB" w:rsidRPr="00EE7056">
        <w:rPr>
          <w:rFonts w:ascii="CourierNewPSMT" w:hAnsi="CourierNewPSMT" w:cs="CourierNewPSMT"/>
        </w:rPr>
        <w:t xml:space="preserve">o </w:t>
      </w:r>
      <w:r w:rsidR="00C841AB">
        <w:rPr>
          <w:rFonts w:ascii="Calibri" w:hAnsi="Calibri" w:cs="Calibri"/>
        </w:rPr>
        <w:t xml:space="preserve">Add </w:t>
      </w:r>
      <w:r w:rsidR="00B87C5D">
        <w:rPr>
          <w:rFonts w:ascii="Calibri" w:hAnsi="Calibri" w:cs="Calibri"/>
        </w:rPr>
        <w:t>‘</w:t>
      </w:r>
      <w:r w:rsidR="00C841AB">
        <w:rPr>
          <w:rFonts w:ascii="Calibri" w:hAnsi="Calibri" w:cs="Calibri"/>
        </w:rPr>
        <w:t>default</w:t>
      </w:r>
      <w:r w:rsidR="00B87C5D">
        <w:rPr>
          <w:rFonts w:ascii="Calibri" w:hAnsi="Calibri" w:cs="Calibri"/>
        </w:rPr>
        <w:t>’</w:t>
      </w:r>
      <w:r w:rsidR="00C841AB">
        <w:rPr>
          <w:rFonts w:ascii="Calibri" w:hAnsi="Calibri" w:cs="Calibri"/>
        </w:rPr>
        <w:t xml:space="preserve"> and </w:t>
      </w:r>
      <w:r w:rsidR="00B87C5D">
        <w:rPr>
          <w:rFonts w:ascii="Calibri" w:hAnsi="Calibri" w:cs="Calibri"/>
        </w:rPr>
        <w:t>‘</w:t>
      </w:r>
      <w:r w:rsidR="00C841AB">
        <w:rPr>
          <w:rFonts w:ascii="Calibri" w:hAnsi="Calibri" w:cs="Calibri"/>
        </w:rPr>
        <w:t>custom</w:t>
      </w:r>
      <w:r w:rsidR="00B87C5D">
        <w:rPr>
          <w:rFonts w:ascii="Calibri" w:hAnsi="Calibri" w:cs="Calibri"/>
        </w:rPr>
        <w:t>’</w:t>
      </w:r>
      <w:r w:rsidR="00C841AB">
        <w:rPr>
          <w:rFonts w:ascii="Calibri" w:hAnsi="Calibri" w:cs="Calibri"/>
        </w:rPr>
        <w:t xml:space="preserve"> validations to the </w:t>
      </w:r>
      <w:r w:rsidR="00432A57">
        <w:rPr>
          <w:rFonts w:ascii="Calibri" w:hAnsi="Calibri" w:cs="Calibri"/>
        </w:rPr>
        <w:t xml:space="preserve">form </w:t>
      </w:r>
      <w:r w:rsidR="00C841AB">
        <w:rPr>
          <w:rFonts w:ascii="Calibri" w:hAnsi="Calibri" w:cs="Calibri"/>
        </w:rPr>
        <w:t>fields</w:t>
      </w:r>
      <w:r w:rsidR="00C841AB" w:rsidRPr="00EE7056">
        <w:rPr>
          <w:rFonts w:ascii="Calibri" w:hAnsi="Calibri" w:cs="Calibri"/>
        </w:rPr>
        <w:br/>
      </w:r>
      <w:r w:rsidR="00C841AB" w:rsidRPr="00EE7056">
        <w:rPr>
          <w:rFonts w:ascii="CourierNewPSMT" w:hAnsi="CourierNewPSMT" w:cs="CourierNewPSMT"/>
        </w:rPr>
        <w:t xml:space="preserve">o </w:t>
      </w:r>
      <w:r w:rsidR="00C841AB" w:rsidRPr="00EE7056">
        <w:rPr>
          <w:rFonts w:ascii="Calibri" w:hAnsi="Calibri" w:cs="Calibri"/>
        </w:rPr>
        <w:t xml:space="preserve">Demo code available at </w:t>
      </w:r>
      <w:r w:rsidR="00C841AB" w:rsidRPr="00EE7056">
        <w:rPr>
          <w:rFonts w:ascii="CourierNewPSMT" w:hAnsi="CourierNewPSMT" w:cs="CourierNewPSMT"/>
        </w:rPr>
        <w:t>/forms-model-driven</w:t>
      </w:r>
      <w:r w:rsidR="00C841AB" w:rsidRPr="00EE7056">
        <w:rPr>
          <w:rFonts w:ascii="Calibri" w:hAnsi="Calibri" w:cs="Calibri"/>
        </w:rPr>
        <w:t xml:space="preserve">, </w:t>
      </w:r>
      <w:r w:rsidR="00C841AB" w:rsidRPr="00EE7056">
        <w:rPr>
          <w:rFonts w:ascii="CourierNewPSMT" w:hAnsi="CourierNewPSMT" w:cs="CourierNewPSMT"/>
        </w:rPr>
        <w:t xml:space="preserve">Component </w:t>
      </w:r>
      <w:r w:rsidR="00C841AB">
        <w:rPr>
          <w:rFonts w:ascii="CourierNewPSMT" w:hAnsi="CourierNewPSMT" w:cs="CourierNewPSMT"/>
        </w:rPr>
        <w:t>2</w:t>
      </w:r>
      <w:r w:rsidR="00C841AB" w:rsidRPr="00EE7056">
        <w:rPr>
          <w:rFonts w:ascii="Calibri" w:hAnsi="Calibri" w:cs="Calibri"/>
        </w:rPr>
        <w:t>.</w:t>
      </w:r>
    </w:p>
    <w:p w14:paraId="504ED5E1" w14:textId="77777777" w:rsidR="00C841AB" w:rsidRDefault="00C841AB" w:rsidP="000103EF">
      <w:pPr>
        <w:spacing w:before="100" w:beforeAutospacing="1" w:after="100" w:afterAutospacing="1"/>
      </w:pPr>
    </w:p>
    <w:p w14:paraId="46666A84" w14:textId="77777777" w:rsidR="008205D2" w:rsidRPr="008205D2" w:rsidRDefault="008205D2" w:rsidP="00B27E78">
      <w:pPr>
        <w:pStyle w:val="ListParagraph"/>
        <w:ind w:left="1440"/>
        <w:rPr>
          <w:rFonts w:ascii="Calibri" w:eastAsia="Calibri" w:hAnsi="Calibri" w:cs="Calibri"/>
        </w:rPr>
      </w:pPr>
    </w:p>
    <w:sectPr w:rsidR="008205D2" w:rsidRPr="008205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40"/>
      <w:pgMar w:top="1360" w:right="1300" w:bottom="280" w:left="130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0EE1E" w14:textId="77777777" w:rsidR="00DC0EF5" w:rsidRDefault="00DC0EF5">
      <w:r>
        <w:separator/>
      </w:r>
    </w:p>
  </w:endnote>
  <w:endnote w:type="continuationSeparator" w:id="0">
    <w:p w14:paraId="1C8D3C9B" w14:textId="77777777" w:rsidR="00DC0EF5" w:rsidRDefault="00DC0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646E" w14:textId="77777777" w:rsidR="00E14551" w:rsidRDefault="00E14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1A161" w14:textId="77777777" w:rsidR="00E74312" w:rsidRDefault="00DC0EF5">
    <w:pPr>
      <w:spacing w:line="200" w:lineRule="exact"/>
    </w:pPr>
    <w:r>
      <w:pict w14:anchorId="4DCF44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4.45pt;margin-top:787.55pt;width:10.95pt;height:10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BE810D" w14:textId="77777777" w:rsidR="00E74312" w:rsidRDefault="00626577">
                <w:pPr>
                  <w:spacing w:line="180" w:lineRule="exact"/>
                  <w:ind w:left="20" w:right="-24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6D9FB" w14:textId="77777777" w:rsidR="00E14551" w:rsidRDefault="00E1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F51BC" w14:textId="77777777" w:rsidR="00DC0EF5" w:rsidRDefault="00DC0EF5">
      <w:r>
        <w:separator/>
      </w:r>
    </w:p>
  </w:footnote>
  <w:footnote w:type="continuationSeparator" w:id="0">
    <w:p w14:paraId="24B45580" w14:textId="77777777" w:rsidR="00DC0EF5" w:rsidRDefault="00DC0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8ABD5" w14:textId="77777777" w:rsidR="00E14551" w:rsidRDefault="00E14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08694" w14:textId="77777777" w:rsidR="00E14551" w:rsidRDefault="00E14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F8804" w14:textId="77777777" w:rsidR="00E14551" w:rsidRDefault="00E14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58F"/>
    <w:multiLevelType w:val="hybridMultilevel"/>
    <w:tmpl w:val="1130D32C"/>
    <w:lvl w:ilvl="0" w:tplc="CDCEF120">
      <w:start w:val="1"/>
      <w:numFmt w:val="bullet"/>
      <w:lvlText w:val=""/>
      <w:lvlJc w:val="left"/>
      <w:pPr>
        <w:ind w:left="1557" w:hanging="360"/>
      </w:pPr>
      <w:rPr>
        <w:rFonts w:ascii="Symbol" w:eastAsia="Courier New" w:hAnsi="Symbol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 w15:restartNumberingAfterBreak="0">
    <w:nsid w:val="3A9F24A0"/>
    <w:multiLevelType w:val="multilevel"/>
    <w:tmpl w:val="B39877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044286"/>
    <w:multiLevelType w:val="hybridMultilevel"/>
    <w:tmpl w:val="C3DC7430"/>
    <w:lvl w:ilvl="0" w:tplc="8C8C769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350ABD"/>
    <w:multiLevelType w:val="hybridMultilevel"/>
    <w:tmpl w:val="146A6DFC"/>
    <w:lvl w:ilvl="0" w:tplc="70FC0806">
      <w:start w:val="1"/>
      <w:numFmt w:val="lowerLetter"/>
      <w:lvlText w:val="%1)"/>
      <w:lvlJc w:val="left"/>
      <w:pPr>
        <w:ind w:left="837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12"/>
    <w:rsid w:val="000103EF"/>
    <w:rsid w:val="00091442"/>
    <w:rsid w:val="00096FE0"/>
    <w:rsid w:val="0010034D"/>
    <w:rsid w:val="001B3DBB"/>
    <w:rsid w:val="0021028C"/>
    <w:rsid w:val="0021126D"/>
    <w:rsid w:val="00222B89"/>
    <w:rsid w:val="002279D7"/>
    <w:rsid w:val="002333F7"/>
    <w:rsid w:val="00317788"/>
    <w:rsid w:val="0034239D"/>
    <w:rsid w:val="00357676"/>
    <w:rsid w:val="003A361F"/>
    <w:rsid w:val="003E58DA"/>
    <w:rsid w:val="00427E0D"/>
    <w:rsid w:val="00432A57"/>
    <w:rsid w:val="00455925"/>
    <w:rsid w:val="00477BDC"/>
    <w:rsid w:val="00485978"/>
    <w:rsid w:val="004A6F40"/>
    <w:rsid w:val="004E352D"/>
    <w:rsid w:val="00533DA4"/>
    <w:rsid w:val="005A54F2"/>
    <w:rsid w:val="005B5F30"/>
    <w:rsid w:val="00626577"/>
    <w:rsid w:val="00665263"/>
    <w:rsid w:val="006A0874"/>
    <w:rsid w:val="006A1254"/>
    <w:rsid w:val="006A17C9"/>
    <w:rsid w:val="006A7CD4"/>
    <w:rsid w:val="006A7F1C"/>
    <w:rsid w:val="006B3050"/>
    <w:rsid w:val="006D0080"/>
    <w:rsid w:val="006E68F2"/>
    <w:rsid w:val="00725D33"/>
    <w:rsid w:val="0074646D"/>
    <w:rsid w:val="007605AD"/>
    <w:rsid w:val="007658A0"/>
    <w:rsid w:val="00774C7F"/>
    <w:rsid w:val="00780D65"/>
    <w:rsid w:val="007934C3"/>
    <w:rsid w:val="007B2FE4"/>
    <w:rsid w:val="007E252F"/>
    <w:rsid w:val="008205D2"/>
    <w:rsid w:val="0082708E"/>
    <w:rsid w:val="008A5FB1"/>
    <w:rsid w:val="009652EB"/>
    <w:rsid w:val="009872CC"/>
    <w:rsid w:val="009872F1"/>
    <w:rsid w:val="009A77C3"/>
    <w:rsid w:val="009F72F1"/>
    <w:rsid w:val="00A330BF"/>
    <w:rsid w:val="00A35D75"/>
    <w:rsid w:val="00A56405"/>
    <w:rsid w:val="00AE1968"/>
    <w:rsid w:val="00AE3418"/>
    <w:rsid w:val="00AF5872"/>
    <w:rsid w:val="00B17662"/>
    <w:rsid w:val="00B27E78"/>
    <w:rsid w:val="00B371E6"/>
    <w:rsid w:val="00B425D0"/>
    <w:rsid w:val="00B44E75"/>
    <w:rsid w:val="00B554B5"/>
    <w:rsid w:val="00B87C5D"/>
    <w:rsid w:val="00B93342"/>
    <w:rsid w:val="00BB4AE1"/>
    <w:rsid w:val="00BE5DF9"/>
    <w:rsid w:val="00C53F81"/>
    <w:rsid w:val="00C65EB6"/>
    <w:rsid w:val="00C841AB"/>
    <w:rsid w:val="00C957B5"/>
    <w:rsid w:val="00CB1F55"/>
    <w:rsid w:val="00CB2C58"/>
    <w:rsid w:val="00CB52A1"/>
    <w:rsid w:val="00CD4D03"/>
    <w:rsid w:val="00CF73A9"/>
    <w:rsid w:val="00D45C7C"/>
    <w:rsid w:val="00D7694D"/>
    <w:rsid w:val="00D820BB"/>
    <w:rsid w:val="00D8305D"/>
    <w:rsid w:val="00D85CD2"/>
    <w:rsid w:val="00DB09B4"/>
    <w:rsid w:val="00DC08D2"/>
    <w:rsid w:val="00DC0EF5"/>
    <w:rsid w:val="00E14551"/>
    <w:rsid w:val="00E339AD"/>
    <w:rsid w:val="00E74312"/>
    <w:rsid w:val="00E9139D"/>
    <w:rsid w:val="00EB0C80"/>
    <w:rsid w:val="00ED48A9"/>
    <w:rsid w:val="00EE5D45"/>
    <w:rsid w:val="00EE67D6"/>
    <w:rsid w:val="00EE7056"/>
    <w:rsid w:val="00F02744"/>
    <w:rsid w:val="00F41D25"/>
    <w:rsid w:val="00F92B35"/>
    <w:rsid w:val="00FC02B3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6713728"/>
  <w15:docId w15:val="{5ED08EF7-8795-7944-BB38-320B22F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4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551"/>
  </w:style>
  <w:style w:type="paragraph" w:styleId="Footer">
    <w:name w:val="footer"/>
    <w:basedOn w:val="Normal"/>
    <w:link w:val="Foot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551"/>
  </w:style>
  <w:style w:type="paragraph" w:styleId="ListParagraph">
    <w:name w:val="List Paragraph"/>
    <w:basedOn w:val="Normal"/>
    <w:uiPriority w:val="34"/>
    <w:qFormat/>
    <w:rsid w:val="003A3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05D2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5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Eijgermans, Peter</cp:lastModifiedBy>
  <cp:revision>57</cp:revision>
  <dcterms:created xsi:type="dcterms:W3CDTF">2019-02-21T09:30:00Z</dcterms:created>
  <dcterms:modified xsi:type="dcterms:W3CDTF">2019-05-08T19:02:00Z</dcterms:modified>
</cp:coreProperties>
</file>