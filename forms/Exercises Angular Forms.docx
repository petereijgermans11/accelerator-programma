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5C00A" w14:textId="005940D0" w:rsidR="008205D2" w:rsidRPr="00811E1A" w:rsidRDefault="00427E0D" w:rsidP="008205D2">
      <w:pPr>
        <w:pStyle w:val="NormalWeb"/>
        <w:rPr>
          <w:rFonts w:ascii="Verdana" w:hAnsi="Verdana"/>
          <w:b/>
          <w:sz w:val="18"/>
          <w:szCs w:val="18"/>
        </w:rPr>
      </w:pPr>
      <w:r w:rsidRPr="00811E1A">
        <w:rPr>
          <w:rFonts w:ascii="Verdana" w:hAnsi="Verdana" w:cs="Calibri"/>
          <w:b/>
          <w:sz w:val="18"/>
          <w:szCs w:val="18"/>
          <w:shd w:val="clear" w:color="auto" w:fill="DDE8F4"/>
        </w:rPr>
        <w:t xml:space="preserve">ANGULAR </w:t>
      </w:r>
      <w:r w:rsidR="008205D2" w:rsidRPr="00811E1A">
        <w:rPr>
          <w:rFonts w:ascii="Verdana" w:hAnsi="Verdana" w:cs="Calibri"/>
          <w:b/>
          <w:sz w:val="18"/>
          <w:szCs w:val="18"/>
          <w:shd w:val="clear" w:color="auto" w:fill="DDE8F4"/>
        </w:rPr>
        <w:t>FORM</w:t>
      </w:r>
      <w:r w:rsidR="006A0874" w:rsidRPr="00811E1A">
        <w:rPr>
          <w:rFonts w:ascii="Verdana" w:hAnsi="Verdana" w:cs="Calibri"/>
          <w:b/>
          <w:sz w:val="18"/>
          <w:szCs w:val="18"/>
          <w:shd w:val="clear" w:color="auto" w:fill="DDE8F4"/>
        </w:rPr>
        <w:t>S</w:t>
      </w:r>
      <w:r w:rsidR="008205D2" w:rsidRPr="00811E1A">
        <w:rPr>
          <w:rFonts w:ascii="Verdana" w:hAnsi="Verdana" w:cs="Calibri"/>
          <w:b/>
          <w:sz w:val="18"/>
          <w:szCs w:val="18"/>
          <w:shd w:val="clear" w:color="auto" w:fill="DDE8F4"/>
        </w:rPr>
        <w:t xml:space="preserve"> </w:t>
      </w:r>
    </w:p>
    <w:p w14:paraId="052FABF7" w14:textId="3893BEA0" w:rsidR="00F922D8" w:rsidRDefault="00F922D8" w:rsidP="008205D2">
      <w:pPr>
        <w:pStyle w:val="NormalWeb"/>
        <w:rPr>
          <w:rFonts w:ascii="Verdana" w:hAnsi="Verdana" w:cs="Calibri"/>
          <w:b/>
          <w:color w:val="000000" w:themeColor="text1"/>
          <w:sz w:val="18"/>
          <w:szCs w:val="18"/>
          <w:u w:val="single"/>
        </w:rPr>
      </w:pPr>
      <w:r w:rsidRPr="00811E1A">
        <w:rPr>
          <w:rFonts w:ascii="Verdana" w:hAnsi="Verdana" w:cs="Calibri"/>
          <w:b/>
          <w:color w:val="000000" w:themeColor="text1"/>
          <w:sz w:val="18"/>
          <w:szCs w:val="18"/>
          <w:u w:val="single"/>
        </w:rPr>
        <w:t>First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0"/>
      </w:tblGrid>
      <w:tr w:rsidR="008E1D0E" w14:paraId="1E41A387" w14:textId="77777777" w:rsidTr="008E1D0E">
        <w:tc>
          <w:tcPr>
            <w:tcW w:w="9310" w:type="dxa"/>
          </w:tcPr>
          <w:p w14:paraId="48905BD7" w14:textId="77777777" w:rsidR="008E1D0E" w:rsidRPr="00811E1A" w:rsidRDefault="008E1D0E" w:rsidP="008E1D0E">
            <w:pPr>
              <w:pStyle w:val="NormalWeb"/>
              <w:rPr>
                <w:rFonts w:ascii="Verdana" w:hAnsi="Verdana" w:cs="Calibri"/>
                <w:b/>
                <w:sz w:val="18"/>
                <w:szCs w:val="18"/>
              </w:rPr>
            </w:pPr>
            <w:r w:rsidRPr="00811E1A">
              <w:rPr>
                <w:rFonts w:ascii="Verdana" w:hAnsi="Verdana" w:cs="Calibri"/>
                <w:b/>
                <w:sz w:val="18"/>
                <w:szCs w:val="18"/>
              </w:rPr>
              <w:t xml:space="preserve">Use for all </w:t>
            </w:r>
            <w:r w:rsidRPr="00811E1A">
              <w:rPr>
                <w:rFonts w:ascii="Verdana" w:hAnsi="Verdana" w:cs="Calibri"/>
                <w:b/>
                <w:i/>
                <w:sz w:val="18"/>
                <w:szCs w:val="18"/>
              </w:rPr>
              <w:t>template driven</w:t>
            </w:r>
            <w:r w:rsidRPr="00811E1A">
              <w:rPr>
                <w:rFonts w:ascii="Verdana" w:hAnsi="Verdana" w:cs="Calibri"/>
                <w:b/>
                <w:sz w:val="18"/>
                <w:szCs w:val="18"/>
              </w:rPr>
              <w:t xml:space="preserve"> exercises: </w:t>
            </w:r>
            <w:r w:rsidRPr="00811E1A">
              <w:rPr>
                <w:rFonts w:ascii="Verdana" w:hAnsi="Verdana" w:cs="CourierNewPSMT"/>
                <w:b/>
                <w:sz w:val="18"/>
                <w:szCs w:val="18"/>
              </w:rPr>
              <w:t>/forms-template-driven</w:t>
            </w:r>
            <w:r w:rsidRPr="00811E1A">
              <w:rPr>
                <w:rFonts w:ascii="Verdana" w:hAnsi="Verdana" w:cs="Calibri"/>
                <w:b/>
                <w:sz w:val="18"/>
                <w:szCs w:val="18"/>
              </w:rPr>
              <w:t xml:space="preserve">, </w:t>
            </w:r>
            <w:r w:rsidRPr="00FB1727">
              <w:rPr>
                <w:rFonts w:ascii="Verdana" w:hAnsi="Verdana" w:cs="CourierNewPSMT"/>
                <w:b/>
                <w:color w:val="C00000"/>
                <w:sz w:val="18"/>
                <w:szCs w:val="18"/>
              </w:rPr>
              <w:t>Component0</w:t>
            </w:r>
          </w:p>
          <w:p w14:paraId="652016C1" w14:textId="77777777" w:rsidR="008E1D0E" w:rsidRPr="00811E1A" w:rsidRDefault="008E1D0E" w:rsidP="008E1D0E">
            <w:pPr>
              <w:pStyle w:val="NormalWeb"/>
              <w:rPr>
                <w:rFonts w:ascii="Verdana" w:hAnsi="Verdana" w:cs="CourierNewPSMT"/>
                <w:b/>
                <w:sz w:val="18"/>
                <w:szCs w:val="18"/>
              </w:rPr>
            </w:pPr>
            <w:r w:rsidRPr="00811E1A">
              <w:rPr>
                <w:rFonts w:ascii="Verdana" w:hAnsi="Verdana" w:cs="CourierNewPSMT"/>
                <w:b/>
                <w:sz w:val="18"/>
                <w:szCs w:val="18"/>
              </w:rPr>
              <w:t>Use ‘</w:t>
            </w:r>
            <w:proofErr w:type="spellStart"/>
            <w:r w:rsidRPr="00811E1A">
              <w:rPr>
                <w:rFonts w:ascii="Verdana" w:hAnsi="Verdana" w:cs="CourierNewPSMT"/>
                <w:b/>
                <w:sz w:val="18"/>
                <w:szCs w:val="18"/>
              </w:rPr>
              <w:t>npm</w:t>
            </w:r>
            <w:proofErr w:type="spellEnd"/>
            <w:r w:rsidRPr="00811E1A">
              <w:rPr>
                <w:rFonts w:ascii="Verdana" w:hAnsi="Verdana" w:cs="CourierNewPSMT"/>
                <w:b/>
                <w:sz w:val="18"/>
                <w:szCs w:val="18"/>
              </w:rPr>
              <w:t xml:space="preserve"> install’, to install the dependencies</w:t>
            </w:r>
          </w:p>
          <w:p w14:paraId="70739C57" w14:textId="2D86D3C1" w:rsidR="008E1D0E" w:rsidRPr="008E1D0E" w:rsidRDefault="008E1D0E" w:rsidP="008205D2">
            <w:pPr>
              <w:pStyle w:val="NormalWeb"/>
              <w:rPr>
                <w:rFonts w:ascii="Verdana" w:hAnsi="Verdana" w:cs="CourierNewPSMT"/>
                <w:b/>
                <w:sz w:val="18"/>
                <w:szCs w:val="18"/>
              </w:rPr>
            </w:pPr>
            <w:r w:rsidRPr="00811E1A">
              <w:rPr>
                <w:rFonts w:ascii="Verdana" w:hAnsi="Verdana" w:cs="CourierNewPSMT"/>
                <w:b/>
                <w:sz w:val="18"/>
                <w:szCs w:val="18"/>
              </w:rPr>
              <w:t xml:space="preserve">Use ‘ng </w:t>
            </w:r>
            <w:proofErr w:type="gramStart"/>
            <w:r w:rsidRPr="00811E1A">
              <w:rPr>
                <w:rFonts w:ascii="Verdana" w:hAnsi="Verdana" w:cs="CourierNewPSMT"/>
                <w:b/>
                <w:sz w:val="18"/>
                <w:szCs w:val="18"/>
              </w:rPr>
              <w:t>serve</w:t>
            </w:r>
            <w:proofErr w:type="gramEnd"/>
            <w:r w:rsidRPr="00811E1A">
              <w:rPr>
                <w:rFonts w:ascii="Verdana" w:hAnsi="Verdana" w:cs="CourierNewPSMT"/>
                <w:b/>
                <w:sz w:val="18"/>
                <w:szCs w:val="18"/>
              </w:rPr>
              <w:t xml:space="preserve">’, to start this application at </w:t>
            </w:r>
            <w:hyperlink r:id="rId7" w:history="1">
              <w:r w:rsidRPr="00811E1A">
                <w:rPr>
                  <w:rStyle w:val="Hyperlink"/>
                  <w:rFonts w:ascii="Verdana" w:hAnsi="Verdana" w:cs="CourierNewPSMT"/>
                  <w:b/>
                  <w:sz w:val="18"/>
                  <w:szCs w:val="18"/>
                </w:rPr>
                <w:t>http://localhost:4200</w:t>
              </w:r>
            </w:hyperlink>
          </w:p>
        </w:tc>
      </w:tr>
    </w:tbl>
    <w:p w14:paraId="1704C19D" w14:textId="77777777" w:rsidR="008E1D0E" w:rsidRPr="00811E1A" w:rsidRDefault="008E1D0E" w:rsidP="008205D2">
      <w:pPr>
        <w:pStyle w:val="NormalWeb"/>
        <w:rPr>
          <w:rFonts w:ascii="Verdana" w:hAnsi="Verdana" w:cs="Calibri"/>
          <w:b/>
          <w:color w:val="000000" w:themeColor="text1"/>
          <w:sz w:val="18"/>
          <w:szCs w:val="18"/>
          <w:u w:val="single"/>
        </w:rPr>
      </w:pPr>
    </w:p>
    <w:p w14:paraId="7BDF5308" w14:textId="591DD63E" w:rsidR="009B5E8D" w:rsidRPr="00811E1A" w:rsidRDefault="00A2412C" w:rsidP="00F922D8">
      <w:pPr>
        <w:pStyle w:val="NormalWeb"/>
        <w:rPr>
          <w:rFonts w:ascii="Verdana" w:hAnsi="Verdana" w:cs="CourierNewPSMT"/>
          <w:b/>
          <w:sz w:val="18"/>
          <w:szCs w:val="18"/>
        </w:rPr>
      </w:pPr>
      <w:r>
        <w:rPr>
          <w:rFonts w:ascii="Verdana" w:hAnsi="Verdana" w:cs="CourierNewPSMT"/>
          <w:b/>
          <w:sz w:val="18"/>
          <w:szCs w:val="18"/>
        </w:rPr>
        <w:t xml:space="preserve">0) </w:t>
      </w:r>
      <w:r w:rsidR="009B5E8D" w:rsidRPr="00811E1A">
        <w:rPr>
          <w:rFonts w:ascii="Verdana" w:hAnsi="Verdana" w:cs="CourierNewPSMT"/>
          <w:b/>
          <w:sz w:val="18"/>
          <w:szCs w:val="18"/>
        </w:rPr>
        <w:t xml:space="preserve">Make </w:t>
      </w:r>
      <w:r w:rsidRPr="00FB1727">
        <w:rPr>
          <w:rFonts w:ascii="Verdana" w:hAnsi="Verdana" w:cs="CourierNewPSMT"/>
          <w:b/>
          <w:color w:val="C00000"/>
          <w:sz w:val="18"/>
          <w:szCs w:val="18"/>
        </w:rPr>
        <w:t>C</w:t>
      </w:r>
      <w:r w:rsidR="009B5E8D" w:rsidRPr="00FB1727">
        <w:rPr>
          <w:rFonts w:ascii="Verdana" w:hAnsi="Verdana" w:cs="CourierNewPSMT"/>
          <w:b/>
          <w:color w:val="C00000"/>
          <w:sz w:val="18"/>
          <w:szCs w:val="18"/>
        </w:rPr>
        <w:t xml:space="preserve">omponent0 </w:t>
      </w:r>
      <w:r w:rsidR="009B5E8D" w:rsidRPr="00811E1A">
        <w:rPr>
          <w:rFonts w:ascii="Verdana" w:hAnsi="Verdana" w:cs="CourierNewPSMT"/>
          <w:b/>
          <w:sz w:val="18"/>
          <w:szCs w:val="18"/>
        </w:rPr>
        <w:t>active as a route:</w:t>
      </w:r>
    </w:p>
    <w:p w14:paraId="49A6FA85" w14:textId="25E5AA44" w:rsidR="00DF02FE" w:rsidRDefault="00DF02FE" w:rsidP="00F922D8">
      <w:pPr>
        <w:pStyle w:val="NormalWeb"/>
        <w:numPr>
          <w:ilvl w:val="0"/>
          <w:numId w:val="5"/>
        </w:numPr>
        <w:rPr>
          <w:rFonts w:ascii="Verdana" w:hAnsi="Verdana" w:cs="Calibri"/>
          <w:b/>
          <w:sz w:val="18"/>
          <w:szCs w:val="18"/>
        </w:rPr>
      </w:pPr>
      <w:r w:rsidRPr="00811E1A">
        <w:rPr>
          <w:rFonts w:ascii="Verdana" w:hAnsi="Verdana" w:cs="Calibri"/>
          <w:b/>
          <w:sz w:val="18"/>
          <w:szCs w:val="18"/>
        </w:rPr>
        <w:t xml:space="preserve">Add this </w:t>
      </w:r>
      <w:r>
        <w:rPr>
          <w:rFonts w:ascii="Verdana" w:hAnsi="Verdana" w:cs="Calibri"/>
          <w:b/>
          <w:sz w:val="18"/>
          <w:szCs w:val="18"/>
        </w:rPr>
        <w:t>C</w:t>
      </w:r>
      <w:r w:rsidRPr="00811E1A">
        <w:rPr>
          <w:rFonts w:ascii="Verdana" w:hAnsi="Verdana" w:cs="Calibri"/>
          <w:b/>
          <w:sz w:val="18"/>
          <w:szCs w:val="18"/>
        </w:rPr>
        <w:t>omponent0 to the router (</w:t>
      </w:r>
      <w:proofErr w:type="spellStart"/>
      <w:proofErr w:type="gramStart"/>
      <w:r w:rsidRPr="00811E1A">
        <w:rPr>
          <w:rFonts w:ascii="Verdana" w:hAnsi="Verdana" w:cs="Calibri"/>
          <w:b/>
          <w:sz w:val="18"/>
          <w:szCs w:val="18"/>
        </w:rPr>
        <w:t>app.routes</w:t>
      </w:r>
      <w:proofErr w:type="gramEnd"/>
      <w:r w:rsidRPr="00811E1A">
        <w:rPr>
          <w:rFonts w:ascii="Verdana" w:hAnsi="Verdana" w:cs="Calibri"/>
          <w:b/>
          <w:sz w:val="18"/>
          <w:szCs w:val="18"/>
        </w:rPr>
        <w:t>.ts</w:t>
      </w:r>
      <w:proofErr w:type="spellEnd"/>
      <w:r w:rsidRPr="00811E1A">
        <w:rPr>
          <w:rFonts w:ascii="Verdana" w:hAnsi="Verdana" w:cs="Calibri"/>
          <w:b/>
          <w:sz w:val="18"/>
          <w:szCs w:val="18"/>
        </w:rPr>
        <w:t>)</w:t>
      </w:r>
    </w:p>
    <w:p w14:paraId="65F3D407" w14:textId="5AD04EEE" w:rsidR="009B5E8D" w:rsidRPr="00811E1A" w:rsidRDefault="009B5E8D" w:rsidP="009B5E8D">
      <w:pPr>
        <w:pStyle w:val="NormalWeb"/>
        <w:numPr>
          <w:ilvl w:val="0"/>
          <w:numId w:val="5"/>
        </w:numPr>
        <w:rPr>
          <w:rFonts w:ascii="Verdana" w:hAnsi="Verdana" w:cs="Calibri"/>
          <w:b/>
          <w:sz w:val="18"/>
          <w:szCs w:val="18"/>
        </w:rPr>
      </w:pPr>
      <w:r w:rsidRPr="00811E1A">
        <w:rPr>
          <w:rFonts w:ascii="Verdana" w:hAnsi="Verdana" w:cs="Calibri"/>
          <w:b/>
          <w:sz w:val="18"/>
          <w:szCs w:val="18"/>
        </w:rPr>
        <w:t xml:space="preserve">Import and define the </w:t>
      </w:r>
      <w:r w:rsidR="00A2412C">
        <w:rPr>
          <w:rFonts w:ascii="Verdana" w:hAnsi="Verdana" w:cs="Calibri"/>
          <w:b/>
          <w:sz w:val="18"/>
          <w:szCs w:val="18"/>
        </w:rPr>
        <w:t>C</w:t>
      </w:r>
      <w:r w:rsidRPr="00811E1A">
        <w:rPr>
          <w:rFonts w:ascii="Verdana" w:hAnsi="Verdana" w:cs="Calibri"/>
          <w:b/>
          <w:sz w:val="18"/>
          <w:szCs w:val="18"/>
        </w:rPr>
        <w:t>omponent0 in the app Module (</w:t>
      </w:r>
      <w:proofErr w:type="spellStart"/>
      <w:proofErr w:type="gramStart"/>
      <w:r w:rsidRPr="00811E1A">
        <w:rPr>
          <w:rFonts w:ascii="Verdana" w:hAnsi="Verdana" w:cs="Calibri"/>
          <w:b/>
          <w:sz w:val="18"/>
          <w:szCs w:val="18"/>
        </w:rPr>
        <w:t>app.module</w:t>
      </w:r>
      <w:proofErr w:type="gramEnd"/>
      <w:r w:rsidRPr="00811E1A">
        <w:rPr>
          <w:rFonts w:ascii="Verdana" w:hAnsi="Verdana" w:cs="Calibri"/>
          <w:b/>
          <w:sz w:val="18"/>
          <w:szCs w:val="18"/>
        </w:rPr>
        <w:t>.ts</w:t>
      </w:r>
      <w:proofErr w:type="spellEnd"/>
      <w:r w:rsidRPr="00811E1A">
        <w:rPr>
          <w:rFonts w:ascii="Verdana" w:hAnsi="Verdana" w:cs="Calibri"/>
          <w:b/>
          <w:sz w:val="18"/>
          <w:szCs w:val="18"/>
        </w:rPr>
        <w:t>)</w:t>
      </w:r>
      <w:r w:rsidR="00A2412C">
        <w:rPr>
          <w:rFonts w:ascii="Verdana" w:hAnsi="Verdana" w:cs="Calibri"/>
          <w:b/>
          <w:sz w:val="18"/>
          <w:szCs w:val="18"/>
        </w:rPr>
        <w:t>.</w:t>
      </w:r>
      <w:r w:rsidR="00DF02FE" w:rsidRPr="00811E1A">
        <w:rPr>
          <w:rFonts w:ascii="Verdana" w:hAnsi="Verdana" w:cs="Calibri"/>
          <w:b/>
          <w:sz w:val="18"/>
          <w:szCs w:val="18"/>
        </w:rPr>
        <w:t xml:space="preserve"> </w:t>
      </w:r>
    </w:p>
    <w:p w14:paraId="71E530F4" w14:textId="440619F6" w:rsidR="00F922D8" w:rsidRPr="00811E1A" w:rsidRDefault="009B5E8D" w:rsidP="002E4421">
      <w:pPr>
        <w:pStyle w:val="NormalWeb"/>
        <w:numPr>
          <w:ilvl w:val="0"/>
          <w:numId w:val="5"/>
        </w:numPr>
        <w:rPr>
          <w:rFonts w:ascii="Verdana" w:hAnsi="Verdana" w:cs="Calibri"/>
          <w:b/>
          <w:color w:val="000000" w:themeColor="text1"/>
          <w:sz w:val="18"/>
          <w:szCs w:val="18"/>
        </w:rPr>
      </w:pPr>
      <w:r w:rsidRPr="00811E1A">
        <w:rPr>
          <w:rFonts w:ascii="Verdana" w:hAnsi="Verdana" w:cs="Calibri"/>
          <w:b/>
          <w:sz w:val="18"/>
          <w:szCs w:val="18"/>
        </w:rPr>
        <w:t xml:space="preserve">And add a </w:t>
      </w:r>
      <w:proofErr w:type="spellStart"/>
      <w:r w:rsidRPr="00811E1A">
        <w:rPr>
          <w:rFonts w:ascii="Verdana" w:hAnsi="Verdana" w:cs="Calibri"/>
          <w:b/>
          <w:sz w:val="18"/>
          <w:szCs w:val="18"/>
        </w:rPr>
        <w:t>routerLink</w:t>
      </w:r>
      <w:proofErr w:type="spellEnd"/>
      <w:r w:rsidRPr="00811E1A">
        <w:rPr>
          <w:rFonts w:ascii="Verdana" w:hAnsi="Verdana" w:cs="Calibri"/>
          <w:b/>
          <w:sz w:val="18"/>
          <w:szCs w:val="18"/>
        </w:rPr>
        <w:t xml:space="preserve"> in the </w:t>
      </w:r>
      <w:proofErr w:type="spellStart"/>
      <w:r w:rsidRPr="00811E1A">
        <w:rPr>
          <w:rFonts w:ascii="Verdana" w:hAnsi="Verdana" w:cs="Calibri"/>
          <w:b/>
          <w:sz w:val="18"/>
          <w:szCs w:val="18"/>
        </w:rPr>
        <w:t>MainComponent</w:t>
      </w:r>
      <w:proofErr w:type="spellEnd"/>
      <w:r w:rsidRPr="00811E1A">
        <w:rPr>
          <w:rFonts w:ascii="Verdana" w:hAnsi="Verdana" w:cs="Calibri"/>
          <w:b/>
          <w:sz w:val="18"/>
          <w:szCs w:val="18"/>
        </w:rPr>
        <w:t xml:space="preserve"> for this </w:t>
      </w:r>
      <w:r w:rsidR="00A2412C">
        <w:rPr>
          <w:rFonts w:ascii="Verdana" w:hAnsi="Verdana" w:cs="Calibri"/>
          <w:b/>
          <w:sz w:val="18"/>
          <w:szCs w:val="18"/>
        </w:rPr>
        <w:t>C</w:t>
      </w:r>
      <w:r w:rsidRPr="00811E1A">
        <w:rPr>
          <w:rFonts w:ascii="Verdana" w:hAnsi="Verdana" w:cs="Calibri"/>
          <w:b/>
          <w:sz w:val="18"/>
          <w:szCs w:val="18"/>
        </w:rPr>
        <w:t>omponent0</w:t>
      </w:r>
      <w:r w:rsidR="00A2412C">
        <w:rPr>
          <w:rFonts w:ascii="Verdana" w:hAnsi="Verdana" w:cs="Calibri"/>
          <w:b/>
          <w:sz w:val="18"/>
          <w:szCs w:val="18"/>
        </w:rPr>
        <w:t>.</w:t>
      </w:r>
    </w:p>
    <w:p w14:paraId="52753FC2" w14:textId="70659C72" w:rsidR="008205D2" w:rsidRPr="00811E1A" w:rsidRDefault="00D33FD5" w:rsidP="008205D2">
      <w:pPr>
        <w:pStyle w:val="NormalWeb"/>
        <w:rPr>
          <w:rFonts w:ascii="Verdana" w:hAnsi="Verdana"/>
          <w:b/>
          <w:color w:val="000000" w:themeColor="text1"/>
          <w:sz w:val="18"/>
          <w:szCs w:val="18"/>
        </w:rPr>
      </w:pPr>
      <w:r w:rsidRPr="00811E1A">
        <w:rPr>
          <w:rFonts w:ascii="Verdana" w:hAnsi="Verdana" w:cs="Calibri"/>
          <w:b/>
          <w:color w:val="000000" w:themeColor="text1"/>
          <w:sz w:val="18"/>
          <w:szCs w:val="18"/>
        </w:rPr>
        <w:t>1</w:t>
      </w:r>
      <w:r w:rsidR="008205D2" w:rsidRPr="00811E1A">
        <w:rPr>
          <w:rFonts w:ascii="Verdana" w:hAnsi="Verdana" w:cs="Calibri"/>
          <w:b/>
          <w:color w:val="000000" w:themeColor="text1"/>
          <w:sz w:val="18"/>
          <w:szCs w:val="18"/>
        </w:rPr>
        <w:t xml:space="preserve">) Goal: build a template driven form </w:t>
      </w:r>
    </w:p>
    <w:p w14:paraId="19485395" w14:textId="4DA7B868" w:rsidR="00F922D8" w:rsidRPr="00811E1A" w:rsidRDefault="008205D2" w:rsidP="008205D2">
      <w:pPr>
        <w:pStyle w:val="NormalWeb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Create a simple HTML5 form in </w:t>
      </w:r>
      <w:r w:rsidR="00E53BC0">
        <w:rPr>
          <w:rFonts w:ascii="Verdana" w:hAnsi="Verdana" w:cs="Calibri"/>
          <w:sz w:val="18"/>
          <w:szCs w:val="18"/>
        </w:rPr>
        <w:t>C</w:t>
      </w:r>
      <w:r w:rsidRPr="00811E1A">
        <w:rPr>
          <w:rFonts w:ascii="Verdana" w:hAnsi="Verdana" w:cs="Calibri"/>
          <w:sz w:val="18"/>
          <w:szCs w:val="18"/>
        </w:rPr>
        <w:t>omponent</w:t>
      </w:r>
      <w:r w:rsidR="00F922D8" w:rsidRPr="00811E1A">
        <w:rPr>
          <w:rFonts w:ascii="Verdana" w:hAnsi="Verdana" w:cs="Calibri"/>
          <w:sz w:val="18"/>
          <w:szCs w:val="18"/>
        </w:rPr>
        <w:t>0</w:t>
      </w:r>
      <w:r w:rsidR="00CB1F55" w:rsidRPr="00811E1A">
        <w:rPr>
          <w:rFonts w:ascii="Verdana" w:hAnsi="Verdana" w:cs="Calibri"/>
          <w:sz w:val="18"/>
          <w:szCs w:val="18"/>
        </w:rPr>
        <w:t xml:space="preserve">. </w:t>
      </w:r>
    </w:p>
    <w:p w14:paraId="771BE6B1" w14:textId="0F7DB55B" w:rsidR="008205D2" w:rsidRPr="00811E1A" w:rsidRDefault="00F922D8" w:rsidP="00361BEA">
      <w:pPr>
        <w:pStyle w:val="NormalWeb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811E1A">
        <w:rPr>
          <w:rFonts w:ascii="Verdana" w:hAnsi="Verdana" w:cs="Calibri"/>
          <w:sz w:val="18"/>
          <w:szCs w:val="18"/>
        </w:rPr>
        <w:t>I</w:t>
      </w:r>
      <w:r w:rsidR="004E352D" w:rsidRPr="00811E1A">
        <w:rPr>
          <w:rFonts w:ascii="Verdana" w:hAnsi="Verdana" w:cs="Calibri"/>
          <w:sz w:val="18"/>
          <w:szCs w:val="18"/>
        </w:rPr>
        <w:t xml:space="preserve">mport </w:t>
      </w:r>
      <w:proofErr w:type="spellStart"/>
      <w:r w:rsidR="004E352D" w:rsidRPr="00811E1A">
        <w:rPr>
          <w:rFonts w:ascii="Verdana" w:hAnsi="Verdana" w:cs="CourierNewPSMT"/>
          <w:sz w:val="18"/>
          <w:szCs w:val="18"/>
        </w:rPr>
        <w:t>FormsModule</w:t>
      </w:r>
      <w:proofErr w:type="spellEnd"/>
      <w:r w:rsidR="00096FE0" w:rsidRPr="00811E1A">
        <w:rPr>
          <w:rFonts w:ascii="Verdana" w:hAnsi="Verdana" w:cs="CourierNewPSMT"/>
          <w:sz w:val="18"/>
          <w:szCs w:val="18"/>
        </w:rPr>
        <w:t xml:space="preserve"> </w:t>
      </w:r>
      <w:r w:rsidR="004E352D" w:rsidRPr="00811E1A">
        <w:rPr>
          <w:rFonts w:ascii="Verdana" w:hAnsi="Verdana" w:cs="Calibri"/>
          <w:sz w:val="18"/>
          <w:szCs w:val="18"/>
        </w:rPr>
        <w:t xml:space="preserve">into your </w:t>
      </w:r>
      <w:proofErr w:type="spellStart"/>
      <w:proofErr w:type="gramStart"/>
      <w:r w:rsidR="004E352D" w:rsidRPr="00811E1A">
        <w:rPr>
          <w:rFonts w:ascii="Verdana" w:hAnsi="Verdana" w:cs="CourierNewPSMT"/>
          <w:sz w:val="18"/>
          <w:szCs w:val="18"/>
        </w:rPr>
        <w:t>app.module</w:t>
      </w:r>
      <w:proofErr w:type="gramEnd"/>
      <w:r w:rsidR="004E352D" w:rsidRPr="00811E1A">
        <w:rPr>
          <w:rFonts w:ascii="Verdana" w:hAnsi="Verdana" w:cs="CourierNewPSMT"/>
          <w:sz w:val="18"/>
          <w:szCs w:val="18"/>
        </w:rPr>
        <w:t>.ts</w:t>
      </w:r>
      <w:proofErr w:type="spellEnd"/>
    </w:p>
    <w:p w14:paraId="47DEBD50" w14:textId="55B03341" w:rsidR="00EE7056" w:rsidRPr="00811E1A" w:rsidRDefault="008205D2" w:rsidP="008205D2">
      <w:pPr>
        <w:pStyle w:val="NormalWeb"/>
        <w:rPr>
          <w:rFonts w:ascii="Verdana" w:hAnsi="Verdana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Add the local template variable </w:t>
      </w:r>
      <w:r w:rsidRPr="00811E1A">
        <w:rPr>
          <w:rFonts w:ascii="Verdana" w:hAnsi="Verdana" w:cs="CourierNewPSMT"/>
          <w:sz w:val="18"/>
          <w:szCs w:val="18"/>
        </w:rPr>
        <w:t>#</w:t>
      </w:r>
      <w:proofErr w:type="spellStart"/>
      <w:r w:rsidRPr="00811E1A">
        <w:rPr>
          <w:rFonts w:ascii="Verdana" w:hAnsi="Verdana" w:cs="CourierNewPSMT"/>
          <w:sz w:val="18"/>
          <w:szCs w:val="18"/>
        </w:rPr>
        <w:t>myForm</w:t>
      </w:r>
      <w:proofErr w:type="spellEnd"/>
      <w:r w:rsidRPr="00811E1A">
        <w:rPr>
          <w:rFonts w:ascii="Verdana" w:hAnsi="Verdana" w:cs="CourierNewPSMT"/>
          <w:sz w:val="18"/>
          <w:szCs w:val="18"/>
        </w:rPr>
        <w:t>="</w:t>
      </w:r>
      <w:proofErr w:type="spellStart"/>
      <w:r w:rsidRPr="00811E1A">
        <w:rPr>
          <w:rFonts w:ascii="Verdana" w:hAnsi="Verdana" w:cs="CourierNewPSMT"/>
          <w:sz w:val="18"/>
          <w:szCs w:val="18"/>
        </w:rPr>
        <w:t>ngForm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" </w:t>
      </w:r>
      <w:r w:rsidRPr="00811E1A">
        <w:rPr>
          <w:rFonts w:ascii="Verdana" w:hAnsi="Verdana" w:cs="Calibri"/>
          <w:sz w:val="18"/>
          <w:szCs w:val="18"/>
        </w:rPr>
        <w:t xml:space="preserve">to the </w:t>
      </w:r>
      <w:r w:rsidRPr="00811E1A">
        <w:rPr>
          <w:rFonts w:ascii="Verdana" w:hAnsi="Verdana" w:cs="CourierNewPSMT"/>
          <w:sz w:val="18"/>
          <w:szCs w:val="18"/>
        </w:rPr>
        <w:t xml:space="preserve">&lt;form&gt; </w:t>
      </w:r>
      <w:r w:rsidRPr="00811E1A">
        <w:rPr>
          <w:rFonts w:ascii="Verdana" w:hAnsi="Verdana" w:cs="Calibri"/>
          <w:sz w:val="18"/>
          <w:szCs w:val="18"/>
        </w:rPr>
        <w:t>tag.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Add the directives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ngModel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>to the separate form fields. You don't need two</w:t>
      </w:r>
      <w:r w:rsidRPr="00811E1A">
        <w:rPr>
          <w:rFonts w:ascii="Cambria Math" w:hAnsi="Cambria Math" w:cs="Cambria Math"/>
          <w:sz w:val="18"/>
          <w:szCs w:val="18"/>
        </w:rPr>
        <w:t>‐</w:t>
      </w:r>
      <w:r w:rsidRPr="00811E1A">
        <w:rPr>
          <w:rFonts w:ascii="Verdana" w:hAnsi="Verdana" w:cs="Calibri"/>
          <w:sz w:val="18"/>
          <w:szCs w:val="18"/>
        </w:rPr>
        <w:t xml:space="preserve">way databinding with </w:t>
      </w:r>
      <w:r w:rsidRPr="00811E1A">
        <w:rPr>
          <w:rFonts w:ascii="Verdana" w:hAnsi="Verdana" w:cs="CourierNewPSMT"/>
          <w:sz w:val="18"/>
          <w:szCs w:val="18"/>
        </w:rPr>
        <w:t>[()]</w:t>
      </w:r>
      <w:r w:rsidRPr="00811E1A">
        <w:rPr>
          <w:rFonts w:ascii="Verdana" w:hAnsi="Verdana" w:cs="Calibri"/>
          <w:sz w:val="18"/>
          <w:szCs w:val="18"/>
        </w:rPr>
        <w:t>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Write for example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myForm.value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>to the user interface</w:t>
      </w:r>
      <w:r w:rsidR="00E17EA4" w:rsidRPr="00811E1A">
        <w:rPr>
          <w:rFonts w:ascii="Verdana" w:hAnsi="Verdana" w:cs="Calibri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>or show the contents of the form in an alert (or in the console) when a button is clicked.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Demo code available at </w:t>
      </w:r>
      <w:r w:rsidRPr="00332779">
        <w:rPr>
          <w:rFonts w:ascii="Verdana" w:hAnsi="Verdana" w:cs="CourierNewPSMT"/>
          <w:b/>
          <w:sz w:val="18"/>
          <w:szCs w:val="18"/>
        </w:rPr>
        <w:t>/forms-template-driven</w:t>
      </w:r>
      <w:r w:rsidRPr="00811E1A">
        <w:rPr>
          <w:rFonts w:ascii="Verdana" w:hAnsi="Verdana" w:cs="Calibri"/>
          <w:sz w:val="18"/>
          <w:szCs w:val="18"/>
        </w:rPr>
        <w:t xml:space="preserve">, </w:t>
      </w:r>
      <w:r w:rsidRPr="00811E1A">
        <w:rPr>
          <w:rFonts w:ascii="Verdana" w:hAnsi="Verdana" w:cs="CourierNewPSMT"/>
          <w:sz w:val="18"/>
          <w:szCs w:val="18"/>
        </w:rPr>
        <w:t>Component 1</w:t>
      </w:r>
      <w:r w:rsidRPr="00811E1A">
        <w:rPr>
          <w:rFonts w:ascii="Verdana" w:hAnsi="Verdana" w:cs="Calibri"/>
          <w:sz w:val="18"/>
          <w:szCs w:val="18"/>
        </w:rPr>
        <w:t xml:space="preserve">. </w:t>
      </w:r>
    </w:p>
    <w:p w14:paraId="07858494" w14:textId="498E9760" w:rsidR="00EE7056" w:rsidRPr="00811E1A" w:rsidRDefault="00D33FD5" w:rsidP="00EE7056">
      <w:pPr>
        <w:spacing w:before="100" w:beforeAutospacing="1" w:after="100" w:afterAutospacing="1"/>
        <w:rPr>
          <w:rFonts w:ascii="Verdana" w:hAnsi="Verdana"/>
          <w:color w:val="000000" w:themeColor="text1"/>
          <w:sz w:val="18"/>
          <w:szCs w:val="18"/>
        </w:rPr>
      </w:pPr>
      <w:r w:rsidRPr="00811E1A">
        <w:rPr>
          <w:rFonts w:ascii="Verdana" w:hAnsi="Verdana" w:cs="Calibri"/>
          <w:b/>
          <w:color w:val="000000" w:themeColor="text1"/>
          <w:sz w:val="18"/>
          <w:szCs w:val="18"/>
        </w:rPr>
        <w:t>2</w:t>
      </w:r>
      <w:r w:rsidR="00EE7056" w:rsidRPr="00811E1A">
        <w:rPr>
          <w:rFonts w:ascii="Verdana" w:hAnsi="Verdana" w:cs="Calibri"/>
          <w:b/>
          <w:color w:val="000000" w:themeColor="text1"/>
          <w:sz w:val="18"/>
          <w:szCs w:val="18"/>
        </w:rPr>
        <w:t>) Goal: address individual controls inside the form and add HTML5 validators</w:t>
      </w:r>
    </w:p>
    <w:p w14:paraId="652F0C0F" w14:textId="65E4DE0A" w:rsidR="00EE7056" w:rsidRPr="00811E1A" w:rsidRDefault="00EE7056" w:rsidP="00EE7056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Assign a </w:t>
      </w:r>
      <w:r w:rsidRPr="00811E1A">
        <w:rPr>
          <w:rFonts w:ascii="Verdana" w:hAnsi="Verdana" w:cs="Calibri"/>
          <w:b/>
          <w:sz w:val="18"/>
          <w:szCs w:val="18"/>
        </w:rPr>
        <w:t>local template variable</w:t>
      </w:r>
      <w:r w:rsidRPr="00811E1A">
        <w:rPr>
          <w:rFonts w:ascii="Verdana" w:hAnsi="Verdana" w:cs="Calibri"/>
          <w:sz w:val="18"/>
          <w:szCs w:val="18"/>
        </w:rPr>
        <w:t xml:space="preserve"> to the form fields.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Bind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ngModel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 xml:space="preserve">to the </w:t>
      </w:r>
      <w:r w:rsidRPr="00811E1A">
        <w:rPr>
          <w:rFonts w:ascii="Verdana" w:hAnsi="Verdana" w:cs="Calibri"/>
          <w:b/>
          <w:sz w:val="18"/>
          <w:szCs w:val="18"/>
        </w:rPr>
        <w:t>local template variable</w:t>
      </w:r>
      <w:r w:rsidRPr="00811E1A">
        <w:rPr>
          <w:rFonts w:ascii="Verdana" w:hAnsi="Verdana" w:cs="Calibri"/>
          <w:sz w:val="18"/>
          <w:szCs w:val="18"/>
        </w:rPr>
        <w:t>. The code can look like</w:t>
      </w:r>
      <w:r w:rsidR="00357676" w:rsidRPr="00811E1A">
        <w:rPr>
          <w:rFonts w:ascii="Verdana" w:hAnsi="Verdana" w:cs="Calibri"/>
          <w:sz w:val="18"/>
          <w:szCs w:val="18"/>
        </w:rPr>
        <w:t>:</w:t>
      </w:r>
      <w:r w:rsidR="00357676" w:rsidRPr="00811E1A">
        <w:rPr>
          <w:rFonts w:ascii="Verdana" w:hAnsi="Verdana"/>
          <w:sz w:val="18"/>
          <w:szCs w:val="18"/>
        </w:rPr>
        <w:t xml:space="preserve"> </w:t>
      </w:r>
      <w:r w:rsidRPr="00811E1A">
        <w:rPr>
          <w:rFonts w:ascii="Verdana" w:hAnsi="Verdana" w:cs="CourierNewPSMT"/>
          <w:sz w:val="18"/>
          <w:szCs w:val="18"/>
        </w:rPr>
        <w:t>#email="</w:t>
      </w:r>
      <w:proofErr w:type="spellStart"/>
      <w:r w:rsidRPr="00811E1A">
        <w:rPr>
          <w:rFonts w:ascii="Verdana" w:hAnsi="Verdana" w:cs="CourierNewPSMT"/>
          <w:sz w:val="18"/>
          <w:szCs w:val="18"/>
        </w:rPr>
        <w:t>ngModel</w:t>
      </w:r>
      <w:proofErr w:type="spellEnd"/>
      <w:r w:rsidRPr="00811E1A">
        <w:rPr>
          <w:rFonts w:ascii="Verdana" w:hAnsi="Verdana" w:cs="CourierNewPSMT"/>
          <w:sz w:val="18"/>
          <w:szCs w:val="18"/>
        </w:rPr>
        <w:t>"</w:t>
      </w:r>
      <w:r w:rsidRPr="00811E1A">
        <w:rPr>
          <w:rFonts w:ascii="Verdana" w:hAnsi="Verdana" w:cs="CourierNewPSMT"/>
          <w:sz w:val="18"/>
          <w:szCs w:val="18"/>
        </w:rPr>
        <w:br/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Retrieve the values from the </w:t>
      </w:r>
      <w:r w:rsidRPr="00811E1A">
        <w:rPr>
          <w:rFonts w:ascii="Verdana" w:hAnsi="Verdana" w:cs="Calibri"/>
          <w:b/>
          <w:sz w:val="18"/>
          <w:szCs w:val="18"/>
        </w:rPr>
        <w:t>local template variable</w:t>
      </w:r>
      <w:r w:rsidRPr="00811E1A">
        <w:rPr>
          <w:rFonts w:ascii="Verdana" w:hAnsi="Verdana" w:cs="Calibri"/>
          <w:sz w:val="18"/>
          <w:szCs w:val="18"/>
        </w:rPr>
        <w:t xml:space="preserve"> and show them in the user interface, for example its value and its validity.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Add the HTML5 attribute </w:t>
      </w:r>
      <w:r w:rsidRPr="00811E1A">
        <w:rPr>
          <w:rFonts w:ascii="Verdana" w:hAnsi="Verdana" w:cs="CourierNewPSMT"/>
          <w:sz w:val="18"/>
          <w:szCs w:val="18"/>
        </w:rPr>
        <w:t xml:space="preserve">required </w:t>
      </w:r>
      <w:r w:rsidRPr="00811E1A">
        <w:rPr>
          <w:rFonts w:ascii="Verdana" w:hAnsi="Verdana" w:cs="Calibri"/>
          <w:sz w:val="18"/>
          <w:szCs w:val="18"/>
        </w:rPr>
        <w:t>to the form fields and see how this affects the state of the form field. Write its validity to the user interface.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Demo code available at </w:t>
      </w:r>
      <w:r w:rsidRPr="00332779">
        <w:rPr>
          <w:rFonts w:ascii="Verdana" w:hAnsi="Verdana" w:cs="CourierNewPSMT"/>
          <w:b/>
          <w:sz w:val="18"/>
          <w:szCs w:val="18"/>
        </w:rPr>
        <w:t>/forms-template-driven</w:t>
      </w:r>
      <w:r w:rsidRPr="00811E1A">
        <w:rPr>
          <w:rFonts w:ascii="Verdana" w:hAnsi="Verdana" w:cs="Calibri"/>
          <w:sz w:val="18"/>
          <w:szCs w:val="18"/>
        </w:rPr>
        <w:t xml:space="preserve">, </w:t>
      </w:r>
      <w:r w:rsidRPr="00811E1A">
        <w:rPr>
          <w:rFonts w:ascii="Verdana" w:hAnsi="Verdana" w:cs="CourierNewPSMT"/>
          <w:sz w:val="18"/>
          <w:szCs w:val="18"/>
        </w:rPr>
        <w:t>Component 2</w:t>
      </w:r>
      <w:r w:rsidRPr="00811E1A">
        <w:rPr>
          <w:rFonts w:ascii="Verdana" w:hAnsi="Verdana" w:cs="Calibri"/>
          <w:sz w:val="18"/>
          <w:szCs w:val="18"/>
        </w:rPr>
        <w:t xml:space="preserve">. </w:t>
      </w:r>
    </w:p>
    <w:p w14:paraId="58EE8074" w14:textId="2EB235A9" w:rsidR="00EE7056" w:rsidRPr="00811E1A" w:rsidRDefault="00D33FD5" w:rsidP="00EE7056">
      <w:pPr>
        <w:spacing w:before="100" w:beforeAutospacing="1" w:after="100" w:afterAutospacing="1"/>
        <w:rPr>
          <w:rFonts w:ascii="Verdana" w:hAnsi="Verdana"/>
          <w:b/>
          <w:color w:val="000000" w:themeColor="text1"/>
          <w:sz w:val="18"/>
          <w:szCs w:val="18"/>
        </w:rPr>
      </w:pPr>
      <w:r w:rsidRPr="00811E1A">
        <w:rPr>
          <w:rFonts w:ascii="Verdana" w:hAnsi="Verdana" w:cs="Calibri"/>
          <w:b/>
          <w:color w:val="000000" w:themeColor="text1"/>
          <w:sz w:val="18"/>
          <w:szCs w:val="18"/>
        </w:rPr>
        <w:t>3</w:t>
      </w:r>
      <w:r w:rsidR="00EE7056" w:rsidRPr="00811E1A">
        <w:rPr>
          <w:rFonts w:ascii="Verdana" w:hAnsi="Verdana" w:cs="Calibri"/>
          <w:b/>
          <w:color w:val="000000" w:themeColor="text1"/>
          <w:sz w:val="18"/>
          <w:szCs w:val="18"/>
        </w:rPr>
        <w:t xml:space="preserve">) Goal: combining individual form fields to an </w:t>
      </w:r>
      <w:proofErr w:type="spellStart"/>
      <w:r w:rsidR="00EE7056" w:rsidRPr="00811E1A">
        <w:rPr>
          <w:rFonts w:ascii="Verdana" w:hAnsi="Verdana" w:cs="Calibri"/>
          <w:b/>
          <w:color w:val="000000" w:themeColor="text1"/>
          <w:sz w:val="18"/>
          <w:szCs w:val="18"/>
        </w:rPr>
        <w:t>ngModelGroup</w:t>
      </w:r>
      <w:proofErr w:type="spellEnd"/>
      <w:r w:rsidR="00EE7056" w:rsidRPr="00811E1A">
        <w:rPr>
          <w:rFonts w:ascii="Verdana" w:hAnsi="Verdana" w:cs="Calibri"/>
          <w:b/>
          <w:color w:val="000000" w:themeColor="text1"/>
          <w:sz w:val="18"/>
          <w:szCs w:val="18"/>
        </w:rPr>
        <w:t xml:space="preserve"> </w:t>
      </w:r>
    </w:p>
    <w:p w14:paraId="645AE0AE" w14:textId="2E8DA69D" w:rsidR="00357676" w:rsidRPr="00811E1A" w:rsidRDefault="00EE7056" w:rsidP="00EE7056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>Add some field to the form (for example some extra text fields</w:t>
      </w:r>
      <w:r w:rsidR="00E17EA4" w:rsidRPr="00811E1A">
        <w:rPr>
          <w:rFonts w:ascii="Verdana" w:hAnsi="Verdana" w:cs="Calibri"/>
          <w:sz w:val="18"/>
          <w:szCs w:val="18"/>
        </w:rPr>
        <w:t xml:space="preserve">, </w:t>
      </w:r>
      <w:proofErr w:type="spellStart"/>
      <w:r w:rsidR="00E17EA4" w:rsidRPr="00811E1A">
        <w:rPr>
          <w:rFonts w:ascii="Verdana" w:hAnsi="Verdana" w:cs="Calibri"/>
          <w:sz w:val="18"/>
          <w:szCs w:val="18"/>
        </w:rPr>
        <w:t>selectbox</w:t>
      </w:r>
      <w:proofErr w:type="spellEnd"/>
      <w:r w:rsidRPr="00811E1A">
        <w:rPr>
          <w:rFonts w:ascii="Verdana" w:hAnsi="Verdana" w:cs="Calibri"/>
          <w:sz w:val="18"/>
          <w:szCs w:val="18"/>
        </w:rPr>
        <w:t xml:space="preserve"> or checkboxes</w:t>
      </w:r>
      <w:r w:rsidR="00E17EA4" w:rsidRPr="00811E1A">
        <w:rPr>
          <w:rFonts w:ascii="Verdana" w:hAnsi="Verdana" w:cs="Calibri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>).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>Gro</w:t>
      </w:r>
      <w:r w:rsidR="00F85E2F" w:rsidRPr="00811E1A">
        <w:rPr>
          <w:rFonts w:ascii="Verdana" w:hAnsi="Verdana" w:cs="Calibri"/>
          <w:sz w:val="18"/>
          <w:szCs w:val="18"/>
        </w:rPr>
        <w:t>u</w:t>
      </w:r>
      <w:r w:rsidRPr="00811E1A">
        <w:rPr>
          <w:rFonts w:ascii="Verdana" w:hAnsi="Verdana" w:cs="Calibri"/>
          <w:sz w:val="18"/>
          <w:szCs w:val="18"/>
        </w:rPr>
        <w:t xml:space="preserve">p them inside a </w:t>
      </w:r>
      <w:r w:rsidRPr="00811E1A">
        <w:rPr>
          <w:rFonts w:ascii="Verdana" w:hAnsi="Verdana" w:cs="CourierNewPSMT"/>
          <w:sz w:val="18"/>
          <w:szCs w:val="18"/>
        </w:rPr>
        <w:t>&lt;div&gt;</w:t>
      </w:r>
      <w:r w:rsidRPr="00811E1A">
        <w:rPr>
          <w:rFonts w:ascii="Verdana" w:hAnsi="Verdana" w:cs="Calibri"/>
          <w:sz w:val="18"/>
          <w:szCs w:val="18"/>
        </w:rPr>
        <w:t xml:space="preserve">, assign the </w:t>
      </w:r>
      <w:r w:rsidRPr="00811E1A">
        <w:rPr>
          <w:rFonts w:ascii="Verdana" w:hAnsi="Verdana" w:cs="CourierNewPSMT"/>
          <w:sz w:val="18"/>
          <w:szCs w:val="18"/>
        </w:rPr>
        <w:t xml:space="preserve">&lt;div&gt; </w:t>
      </w:r>
      <w:r w:rsidRPr="00811E1A">
        <w:rPr>
          <w:rFonts w:ascii="Verdana" w:hAnsi="Verdana" w:cs="Calibri"/>
          <w:sz w:val="18"/>
          <w:szCs w:val="18"/>
        </w:rPr>
        <w:t xml:space="preserve">the directive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ngModelGroup</w:t>
      </w:r>
      <w:proofErr w:type="spellEnd"/>
      <w:r w:rsidRPr="00811E1A">
        <w:rPr>
          <w:rFonts w:ascii="Verdana" w:hAnsi="Verdana" w:cs="Calibri"/>
          <w:sz w:val="18"/>
          <w:szCs w:val="18"/>
        </w:rPr>
        <w:t>. The code can look like</w:t>
      </w:r>
      <w:r w:rsidR="00357676" w:rsidRPr="00811E1A">
        <w:rPr>
          <w:rFonts w:ascii="Verdana" w:hAnsi="Verdana" w:cs="Calibri"/>
          <w:sz w:val="18"/>
          <w:szCs w:val="18"/>
        </w:rPr>
        <w:t xml:space="preserve">: </w:t>
      </w:r>
    </w:p>
    <w:p w14:paraId="46103018" w14:textId="18270C10" w:rsidR="00EE7056" w:rsidRPr="00811E1A" w:rsidRDefault="00EE7056" w:rsidP="00EE7056">
      <w:pPr>
        <w:spacing w:before="100" w:beforeAutospacing="1" w:after="100" w:afterAutospacing="1"/>
        <w:rPr>
          <w:rFonts w:ascii="Verdana" w:hAnsi="Verdana" w:cs="CourierNewPSMT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&lt;div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ngModelGroup</w:t>
      </w:r>
      <w:proofErr w:type="spellEnd"/>
      <w:r w:rsidRPr="00811E1A">
        <w:rPr>
          <w:rFonts w:ascii="Verdana" w:hAnsi="Verdana" w:cs="CourierNewPSMT"/>
          <w:sz w:val="18"/>
          <w:szCs w:val="18"/>
        </w:rPr>
        <w:t>="customer" #customer="</w:t>
      </w:r>
      <w:proofErr w:type="spellStart"/>
      <w:r w:rsidRPr="00811E1A">
        <w:rPr>
          <w:rFonts w:ascii="Verdana" w:hAnsi="Verdana" w:cs="CourierNewPSMT"/>
          <w:sz w:val="18"/>
          <w:szCs w:val="18"/>
        </w:rPr>
        <w:t>ngModelGroup</w:t>
      </w:r>
      <w:proofErr w:type="spellEnd"/>
      <w:r w:rsidRPr="00811E1A">
        <w:rPr>
          <w:rFonts w:ascii="Verdana" w:hAnsi="Verdana" w:cs="CourierNewPSMT"/>
          <w:sz w:val="18"/>
          <w:szCs w:val="18"/>
        </w:rPr>
        <w:t>"&gt;</w:t>
      </w:r>
      <w:r w:rsidRPr="00811E1A">
        <w:rPr>
          <w:rFonts w:ascii="Verdana" w:hAnsi="Verdana" w:cs="CourierNewPSMT"/>
          <w:sz w:val="18"/>
          <w:szCs w:val="18"/>
        </w:rPr>
        <w:br/>
        <w:t xml:space="preserve">o </w:t>
      </w:r>
      <w:r w:rsidRPr="00811E1A">
        <w:rPr>
          <w:rFonts w:ascii="Verdana" w:hAnsi="Verdana" w:cs="Calibri"/>
          <w:sz w:val="18"/>
          <w:szCs w:val="18"/>
        </w:rPr>
        <w:t>Run the code and identify the model group in the returned form value object.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Optional: set the value of a form field from inside your class, by using the local template variable and bind to </w:t>
      </w:r>
      <w:r w:rsidRPr="00811E1A">
        <w:rPr>
          <w:rFonts w:ascii="Verdana" w:hAnsi="Verdana" w:cs="CourierNewPSMT"/>
          <w:sz w:val="18"/>
          <w:szCs w:val="18"/>
        </w:rPr>
        <w:t>[</w:t>
      </w:r>
      <w:proofErr w:type="spellStart"/>
      <w:r w:rsidRPr="00811E1A">
        <w:rPr>
          <w:rFonts w:ascii="Verdana" w:hAnsi="Verdana" w:cs="CourierNewPSMT"/>
          <w:sz w:val="18"/>
          <w:szCs w:val="18"/>
        </w:rPr>
        <w:t>ngModel</w:t>
      </w:r>
      <w:proofErr w:type="spellEnd"/>
      <w:r w:rsidRPr="00811E1A">
        <w:rPr>
          <w:rFonts w:ascii="Verdana" w:hAnsi="Verdana" w:cs="CourierNewPSMT"/>
          <w:sz w:val="18"/>
          <w:szCs w:val="18"/>
        </w:rPr>
        <w:t>]</w:t>
      </w:r>
      <w:r w:rsidRPr="00811E1A">
        <w:rPr>
          <w:rFonts w:ascii="Verdana" w:hAnsi="Verdana" w:cs="Calibri"/>
          <w:sz w:val="18"/>
          <w:szCs w:val="18"/>
        </w:rPr>
        <w:t>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Demo code available at </w:t>
      </w:r>
      <w:r w:rsidRPr="00332779">
        <w:rPr>
          <w:rFonts w:ascii="Verdana" w:hAnsi="Verdana" w:cs="CourierNewPSMT"/>
          <w:b/>
          <w:sz w:val="18"/>
          <w:szCs w:val="18"/>
        </w:rPr>
        <w:t>/forms-template-driven</w:t>
      </w:r>
      <w:r w:rsidRPr="00811E1A">
        <w:rPr>
          <w:rFonts w:ascii="Verdana" w:hAnsi="Verdana" w:cs="Calibri"/>
          <w:sz w:val="18"/>
          <w:szCs w:val="18"/>
        </w:rPr>
        <w:t xml:space="preserve">, </w:t>
      </w:r>
      <w:r w:rsidRPr="00811E1A">
        <w:rPr>
          <w:rFonts w:ascii="Verdana" w:hAnsi="Verdana" w:cs="CourierNewPSMT"/>
          <w:sz w:val="18"/>
          <w:szCs w:val="18"/>
        </w:rPr>
        <w:t>Component 3</w:t>
      </w:r>
      <w:r w:rsidRPr="00811E1A">
        <w:rPr>
          <w:rFonts w:ascii="Verdana" w:hAnsi="Verdana" w:cs="Calibri"/>
          <w:sz w:val="18"/>
          <w:szCs w:val="18"/>
        </w:rPr>
        <w:t xml:space="preserve">. </w:t>
      </w:r>
    </w:p>
    <w:p w14:paraId="45DF2392" w14:textId="77777777" w:rsidR="00207AAB" w:rsidRDefault="00207AAB" w:rsidP="00EE7056">
      <w:pPr>
        <w:spacing w:before="100" w:beforeAutospacing="1" w:after="100" w:afterAutospacing="1"/>
        <w:rPr>
          <w:rFonts w:ascii="Verdana" w:hAnsi="Verdana" w:cs="Calibri"/>
          <w:b/>
          <w:color w:val="000000" w:themeColor="text1"/>
          <w:sz w:val="18"/>
          <w:szCs w:val="18"/>
        </w:rPr>
      </w:pPr>
    </w:p>
    <w:p w14:paraId="54ED30D9" w14:textId="77777777" w:rsidR="00207AAB" w:rsidRDefault="00207AAB" w:rsidP="00EE7056">
      <w:pPr>
        <w:spacing w:before="100" w:beforeAutospacing="1" w:after="100" w:afterAutospacing="1"/>
        <w:rPr>
          <w:rFonts w:ascii="Verdana" w:hAnsi="Verdana" w:cs="Calibri"/>
          <w:b/>
          <w:color w:val="000000" w:themeColor="text1"/>
          <w:sz w:val="18"/>
          <w:szCs w:val="18"/>
        </w:rPr>
      </w:pPr>
    </w:p>
    <w:p w14:paraId="535FB5B6" w14:textId="77777777" w:rsidR="00207AAB" w:rsidRDefault="00207AAB" w:rsidP="00EE7056">
      <w:pPr>
        <w:spacing w:before="100" w:beforeAutospacing="1" w:after="100" w:afterAutospacing="1"/>
        <w:rPr>
          <w:rFonts w:ascii="Verdana" w:hAnsi="Verdana" w:cs="Calibri"/>
          <w:b/>
          <w:color w:val="000000" w:themeColor="text1"/>
          <w:sz w:val="18"/>
          <w:szCs w:val="18"/>
        </w:rPr>
      </w:pPr>
    </w:p>
    <w:p w14:paraId="1B15DB49" w14:textId="77777777" w:rsidR="00207AAB" w:rsidRDefault="00207AAB" w:rsidP="00EE7056">
      <w:pPr>
        <w:spacing w:before="100" w:beforeAutospacing="1" w:after="100" w:afterAutospacing="1"/>
        <w:rPr>
          <w:rFonts w:ascii="Verdana" w:hAnsi="Verdana" w:cs="Calibri"/>
          <w:b/>
          <w:color w:val="000000" w:themeColor="text1"/>
          <w:sz w:val="18"/>
          <w:szCs w:val="18"/>
        </w:rPr>
      </w:pPr>
    </w:p>
    <w:p w14:paraId="7611D392" w14:textId="19CAFB42" w:rsidR="00EE7056" w:rsidRPr="00811E1A" w:rsidRDefault="00D33FD5" w:rsidP="00EE7056">
      <w:pPr>
        <w:spacing w:before="100" w:beforeAutospacing="1" w:after="100" w:afterAutospacing="1"/>
        <w:rPr>
          <w:rFonts w:ascii="Verdana" w:hAnsi="Verdana"/>
          <w:b/>
          <w:color w:val="000000" w:themeColor="text1"/>
          <w:sz w:val="18"/>
          <w:szCs w:val="18"/>
        </w:rPr>
      </w:pPr>
      <w:r w:rsidRPr="00811E1A">
        <w:rPr>
          <w:rFonts w:ascii="Verdana" w:hAnsi="Verdana" w:cs="Calibri"/>
          <w:b/>
          <w:color w:val="000000" w:themeColor="text1"/>
          <w:sz w:val="18"/>
          <w:szCs w:val="18"/>
        </w:rPr>
        <w:lastRenderedPageBreak/>
        <w:t>4</w:t>
      </w:r>
      <w:r w:rsidR="00EE7056" w:rsidRPr="00811E1A">
        <w:rPr>
          <w:rFonts w:ascii="Verdana" w:hAnsi="Verdana" w:cs="Calibri"/>
          <w:b/>
          <w:color w:val="000000" w:themeColor="text1"/>
          <w:sz w:val="18"/>
          <w:szCs w:val="18"/>
        </w:rPr>
        <w:t xml:space="preserve">) Goal: submitting template driven forms </w:t>
      </w:r>
    </w:p>
    <w:p w14:paraId="6AD1482B" w14:textId="02977DC7" w:rsidR="00EE7056" w:rsidRPr="00811E1A" w:rsidRDefault="00EE7056" w:rsidP="00EE7056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>Add a submit button to the form.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>Make sure the submit button is only active when the form as a whole is valid. Your code can look like</w:t>
      </w:r>
      <w:r w:rsidR="00357676" w:rsidRPr="00811E1A">
        <w:rPr>
          <w:rFonts w:ascii="Verdana" w:hAnsi="Verdana" w:cs="Calibri"/>
          <w:sz w:val="18"/>
          <w:szCs w:val="18"/>
        </w:rPr>
        <w:t>:</w:t>
      </w:r>
      <w:r w:rsidRPr="00811E1A">
        <w:rPr>
          <w:rFonts w:ascii="Verdana" w:hAnsi="Verdana" w:cs="Calibri"/>
          <w:sz w:val="18"/>
          <w:szCs w:val="18"/>
        </w:rPr>
        <w:t xml:space="preserve"> </w:t>
      </w:r>
    </w:p>
    <w:p w14:paraId="5F2C35D9" w14:textId="77777777" w:rsidR="00DC08D2" w:rsidRPr="00811E1A" w:rsidRDefault="00EE7056" w:rsidP="00F8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 &lt;button type="submit"</w:t>
      </w:r>
    </w:p>
    <w:p w14:paraId="5411BB7C" w14:textId="04377911" w:rsidR="00357676" w:rsidRPr="00811E1A" w:rsidRDefault="00EE7056" w:rsidP="00F8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 (click)="</w:t>
      </w:r>
      <w:proofErr w:type="spellStart"/>
      <w:r w:rsidRPr="00811E1A">
        <w:rPr>
          <w:rFonts w:ascii="Verdana" w:hAnsi="Verdana" w:cs="CourierNewPSMT"/>
          <w:sz w:val="18"/>
          <w:szCs w:val="18"/>
        </w:rPr>
        <w:t>onSubmit</w:t>
      </w:r>
      <w:proofErr w:type="spellEnd"/>
      <w:r w:rsidRPr="00811E1A">
        <w:rPr>
          <w:rFonts w:ascii="Verdana" w:hAnsi="Verdana" w:cs="CourierNewPSMT"/>
          <w:sz w:val="18"/>
          <w:szCs w:val="18"/>
        </w:rPr>
        <w:t>(</w:t>
      </w:r>
      <w:proofErr w:type="spellStart"/>
      <w:r w:rsidRPr="00811E1A">
        <w:rPr>
          <w:rFonts w:ascii="Verdana" w:hAnsi="Verdana" w:cs="CourierNewPSMT"/>
          <w:sz w:val="18"/>
          <w:szCs w:val="18"/>
        </w:rPr>
        <w:t>myForm</w:t>
      </w:r>
      <w:proofErr w:type="spellEnd"/>
      <w:r w:rsidRPr="00811E1A">
        <w:rPr>
          <w:rFonts w:ascii="Verdana" w:hAnsi="Verdana" w:cs="CourierNewPSMT"/>
          <w:sz w:val="18"/>
          <w:szCs w:val="18"/>
        </w:rPr>
        <w:t>)"</w:t>
      </w:r>
    </w:p>
    <w:p w14:paraId="26D9861D" w14:textId="77777777" w:rsidR="00DC08D2" w:rsidRPr="00811E1A" w:rsidRDefault="00DC08D2" w:rsidP="00F8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 </w:t>
      </w:r>
      <w:r w:rsidR="00EE7056" w:rsidRPr="00811E1A">
        <w:rPr>
          <w:rFonts w:ascii="Verdana" w:hAnsi="Verdana" w:cs="CourierNewPSMT"/>
          <w:sz w:val="18"/>
          <w:szCs w:val="18"/>
        </w:rPr>
        <w:t>[disabled]=</w:t>
      </w:r>
      <w:proofErr w:type="gramStart"/>
      <w:r w:rsidR="00EE7056" w:rsidRPr="00811E1A">
        <w:rPr>
          <w:rFonts w:ascii="Verdana" w:hAnsi="Verdana" w:cs="CourierNewPSMT"/>
          <w:sz w:val="18"/>
          <w:szCs w:val="18"/>
        </w:rPr>
        <w:t>"!</w:t>
      </w:r>
      <w:proofErr w:type="spellStart"/>
      <w:r w:rsidR="00EE7056" w:rsidRPr="00811E1A">
        <w:rPr>
          <w:rFonts w:ascii="Verdana" w:hAnsi="Verdana" w:cs="CourierNewPSMT"/>
          <w:sz w:val="18"/>
          <w:szCs w:val="18"/>
        </w:rPr>
        <w:t>myForm.valid</w:t>
      </w:r>
      <w:proofErr w:type="spellEnd"/>
      <w:proofErr w:type="gramEnd"/>
      <w:r w:rsidR="00EE7056" w:rsidRPr="00811E1A">
        <w:rPr>
          <w:rFonts w:ascii="Verdana" w:hAnsi="Verdana" w:cs="CourierNewPSMT"/>
          <w:sz w:val="18"/>
          <w:szCs w:val="18"/>
        </w:rPr>
        <w:t>"&gt;</w:t>
      </w:r>
    </w:p>
    <w:p w14:paraId="01F1E964" w14:textId="77777777" w:rsidR="009872CC" w:rsidRPr="00811E1A" w:rsidRDefault="009872CC" w:rsidP="00F8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  </w:t>
      </w:r>
      <w:r w:rsidR="00EE7056" w:rsidRPr="00811E1A">
        <w:rPr>
          <w:rFonts w:ascii="Verdana" w:hAnsi="Verdana" w:cs="CourierNewPSMT"/>
          <w:sz w:val="18"/>
          <w:szCs w:val="18"/>
        </w:rPr>
        <w:t xml:space="preserve"> ...</w:t>
      </w:r>
    </w:p>
    <w:p w14:paraId="407241E9" w14:textId="46C4AB71" w:rsidR="00357676" w:rsidRPr="00811E1A" w:rsidRDefault="00EE7056" w:rsidP="00F85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 &lt;/button&gt;</w:t>
      </w:r>
    </w:p>
    <w:p w14:paraId="057ED630" w14:textId="42CF2EB3" w:rsidR="005A69C2" w:rsidRPr="00811E1A" w:rsidRDefault="00EE7056" w:rsidP="003F1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NewPSMT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br/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Demo code available at </w:t>
      </w:r>
      <w:r w:rsidRPr="00332779">
        <w:rPr>
          <w:rFonts w:ascii="Verdana" w:hAnsi="Verdana" w:cs="CourierNewPSMT"/>
          <w:b/>
          <w:sz w:val="18"/>
          <w:szCs w:val="18"/>
        </w:rPr>
        <w:t>/forms-template-driven</w:t>
      </w:r>
      <w:r w:rsidRPr="00811E1A">
        <w:rPr>
          <w:rFonts w:ascii="Verdana" w:hAnsi="Verdana" w:cs="Calibri"/>
          <w:sz w:val="18"/>
          <w:szCs w:val="18"/>
        </w:rPr>
        <w:t xml:space="preserve">, </w:t>
      </w:r>
      <w:r w:rsidRPr="00811E1A">
        <w:rPr>
          <w:rFonts w:ascii="Verdana" w:hAnsi="Verdana" w:cs="CourierNewPSMT"/>
          <w:sz w:val="18"/>
          <w:szCs w:val="18"/>
        </w:rPr>
        <w:t>Component 4</w:t>
      </w:r>
      <w:r w:rsidRPr="00811E1A">
        <w:rPr>
          <w:rFonts w:ascii="Verdana" w:hAnsi="Verdana" w:cs="Calibri"/>
          <w:sz w:val="18"/>
          <w:szCs w:val="18"/>
        </w:rPr>
        <w:t xml:space="preserve">. </w:t>
      </w:r>
    </w:p>
    <w:p w14:paraId="1137D254" w14:textId="1306C34B" w:rsidR="00EE7056" w:rsidRPr="00811E1A" w:rsidRDefault="00D33FD5" w:rsidP="00EE7056">
      <w:pPr>
        <w:spacing w:before="100" w:beforeAutospacing="1" w:after="100" w:afterAutospacing="1"/>
        <w:rPr>
          <w:rFonts w:ascii="Verdana" w:hAnsi="Verdana"/>
          <w:b/>
          <w:color w:val="000000" w:themeColor="text1"/>
          <w:sz w:val="18"/>
          <w:szCs w:val="18"/>
        </w:rPr>
      </w:pPr>
      <w:r w:rsidRPr="00811E1A">
        <w:rPr>
          <w:rFonts w:ascii="Verdana" w:hAnsi="Verdana" w:cs="Calibri"/>
          <w:b/>
          <w:color w:val="000000" w:themeColor="text1"/>
          <w:sz w:val="18"/>
          <w:szCs w:val="18"/>
        </w:rPr>
        <w:t>5</w:t>
      </w:r>
      <w:r w:rsidR="00EE7056" w:rsidRPr="00811E1A">
        <w:rPr>
          <w:rFonts w:ascii="Verdana" w:hAnsi="Verdana" w:cs="Calibri"/>
          <w:b/>
          <w:color w:val="000000" w:themeColor="text1"/>
          <w:sz w:val="18"/>
          <w:szCs w:val="18"/>
        </w:rPr>
        <w:t xml:space="preserve">) </w:t>
      </w:r>
      <w:r w:rsidR="005A54F2" w:rsidRPr="00811E1A">
        <w:rPr>
          <w:rFonts w:ascii="Verdana" w:hAnsi="Verdana" w:cs="Calibri"/>
          <w:b/>
          <w:color w:val="000000" w:themeColor="text1"/>
          <w:sz w:val="18"/>
          <w:szCs w:val="18"/>
        </w:rPr>
        <w:t>G</w:t>
      </w:r>
      <w:r w:rsidR="00EE7056" w:rsidRPr="00811E1A">
        <w:rPr>
          <w:rFonts w:ascii="Verdana" w:hAnsi="Verdana" w:cs="Calibri"/>
          <w:b/>
          <w:color w:val="000000" w:themeColor="text1"/>
          <w:sz w:val="18"/>
          <w:szCs w:val="18"/>
        </w:rPr>
        <w:t xml:space="preserve">oal: working with model driven forms </w:t>
      </w:r>
    </w:p>
    <w:p w14:paraId="3F2664C1" w14:textId="12702F49" w:rsidR="00357676" w:rsidRDefault="00EE7056" w:rsidP="00EE7056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Start with a simple form, for example build a form </w:t>
      </w:r>
      <w:r w:rsidR="008A10E9">
        <w:rPr>
          <w:rFonts w:ascii="Verdana" w:hAnsi="Verdana" w:cs="Calibri"/>
          <w:sz w:val="18"/>
          <w:szCs w:val="18"/>
        </w:rPr>
        <w:t>with the following elements:</w:t>
      </w:r>
      <w:r w:rsidRPr="00811E1A">
        <w:rPr>
          <w:rFonts w:ascii="Verdana" w:hAnsi="Verdana" w:cs="Calibri"/>
          <w:sz w:val="18"/>
          <w:szCs w:val="18"/>
        </w:rPr>
        <w:t xml:space="preserve"> </w:t>
      </w:r>
    </w:p>
    <w:p w14:paraId="3113DA33" w14:textId="61B7AEDD" w:rsidR="00FF61D3" w:rsidRPr="008A10E9" w:rsidRDefault="00FB6616" w:rsidP="008A10E9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nl-NL"/>
        </w:rPr>
        <w:t>U</w:t>
      </w:r>
      <w:r w:rsidR="00B83593">
        <w:rPr>
          <w:rFonts w:ascii="Verdana" w:hAnsi="Verdana"/>
          <w:sz w:val="18"/>
          <w:szCs w:val="18"/>
          <w:lang w:val="nl-NL"/>
        </w:rPr>
        <w:t>sername</w:t>
      </w:r>
    </w:p>
    <w:p w14:paraId="61A6ABA5" w14:textId="120B7C97" w:rsidR="00FF61D3" w:rsidRPr="008A10E9" w:rsidRDefault="00FB6616" w:rsidP="008A10E9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  <w:lang w:val="nl-NL"/>
        </w:rPr>
        <w:t>S</w:t>
      </w:r>
      <w:r w:rsidR="00B83593">
        <w:rPr>
          <w:rFonts w:ascii="Verdana" w:hAnsi="Verdana"/>
          <w:sz w:val="18"/>
          <w:szCs w:val="18"/>
          <w:lang w:val="nl-NL"/>
        </w:rPr>
        <w:t>urname</w:t>
      </w:r>
      <w:proofErr w:type="spellEnd"/>
    </w:p>
    <w:p w14:paraId="5213BFF8" w14:textId="08FC1DC5" w:rsidR="00FF61D3" w:rsidRPr="008A10E9" w:rsidRDefault="00FB6616" w:rsidP="008A10E9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r>
        <w:rPr>
          <w:rFonts w:ascii="Verdana" w:hAnsi="Verdana" w:cs="Calibri"/>
          <w:i/>
          <w:sz w:val="18"/>
          <w:szCs w:val="18"/>
        </w:rPr>
        <w:t>T</w:t>
      </w:r>
      <w:r w:rsidR="004544CD">
        <w:rPr>
          <w:rFonts w:ascii="Verdana" w:hAnsi="Verdana" w:cs="Calibri"/>
          <w:i/>
          <w:sz w:val="18"/>
          <w:szCs w:val="18"/>
        </w:rPr>
        <w:t xml:space="preserve">elephone </w:t>
      </w:r>
      <w:proofErr w:type="spellStart"/>
      <w:r w:rsidR="00137D4C" w:rsidRPr="008A10E9">
        <w:rPr>
          <w:rFonts w:ascii="Verdana" w:hAnsi="Verdana"/>
          <w:sz w:val="18"/>
          <w:szCs w:val="18"/>
          <w:lang w:val="nl-NL"/>
        </w:rPr>
        <w:t>num</w:t>
      </w:r>
      <w:r w:rsidR="00B83593">
        <w:rPr>
          <w:rFonts w:ascii="Verdana" w:hAnsi="Verdana"/>
          <w:sz w:val="18"/>
          <w:szCs w:val="18"/>
          <w:lang w:val="nl-NL"/>
        </w:rPr>
        <w:t>b</w:t>
      </w:r>
      <w:r w:rsidR="00137D4C" w:rsidRPr="008A10E9">
        <w:rPr>
          <w:rFonts w:ascii="Verdana" w:hAnsi="Verdana"/>
          <w:sz w:val="18"/>
          <w:szCs w:val="18"/>
          <w:lang w:val="nl-NL"/>
        </w:rPr>
        <w:t>er</w:t>
      </w:r>
      <w:proofErr w:type="spellEnd"/>
    </w:p>
    <w:p w14:paraId="5AB85D91" w14:textId="6141066D" w:rsidR="00FF61D3" w:rsidRPr="008A10E9" w:rsidRDefault="00B83593" w:rsidP="008A10E9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  <w:lang w:val="nl-NL"/>
        </w:rPr>
        <w:t>BirthDate</w:t>
      </w:r>
      <w:proofErr w:type="spellEnd"/>
    </w:p>
    <w:p w14:paraId="6DEA60A9" w14:textId="77777777" w:rsidR="00FF61D3" w:rsidRPr="008A10E9" w:rsidRDefault="00137D4C" w:rsidP="008A10E9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8A10E9">
        <w:rPr>
          <w:rFonts w:ascii="Verdana" w:hAnsi="Verdana"/>
          <w:sz w:val="18"/>
          <w:szCs w:val="18"/>
          <w:lang w:val="nl-NL"/>
        </w:rPr>
        <w:t>Email</w:t>
      </w:r>
    </w:p>
    <w:p w14:paraId="538B1D31" w14:textId="79E1585F" w:rsidR="00FF61D3" w:rsidRPr="008A10E9" w:rsidRDefault="00B83593" w:rsidP="008A10E9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  <w:lang w:val="nl-NL"/>
        </w:rPr>
      </w:pPr>
      <w:r>
        <w:rPr>
          <w:rFonts w:ascii="Verdana" w:hAnsi="Verdana"/>
          <w:sz w:val="18"/>
          <w:szCs w:val="18"/>
          <w:lang w:val="nl-NL"/>
        </w:rPr>
        <w:t>Gender</w:t>
      </w:r>
      <w:r w:rsidR="00137D4C" w:rsidRPr="008A10E9">
        <w:rPr>
          <w:rFonts w:ascii="Verdana" w:hAnsi="Verdana"/>
          <w:sz w:val="18"/>
          <w:szCs w:val="18"/>
          <w:lang w:val="nl-NL"/>
        </w:rPr>
        <w:t xml:space="preserve"> (m.b.v. Radio-button)</w:t>
      </w:r>
    </w:p>
    <w:p w14:paraId="06E8570A" w14:textId="1912B829" w:rsidR="008A10E9" w:rsidRPr="008A10E9" w:rsidRDefault="00B46EA5" w:rsidP="00EE7056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  <w:lang w:val="nl-NL"/>
        </w:rPr>
        <w:t>D</w:t>
      </w:r>
      <w:r w:rsidR="00137D4C" w:rsidRPr="008A10E9">
        <w:rPr>
          <w:rFonts w:ascii="Verdana" w:hAnsi="Verdana"/>
          <w:sz w:val="18"/>
          <w:szCs w:val="18"/>
          <w:lang w:val="nl-NL"/>
        </w:rPr>
        <w:t>eveloperSkillLevel</w:t>
      </w:r>
      <w:proofErr w:type="spellEnd"/>
      <w:r w:rsidR="00137D4C" w:rsidRPr="008A10E9">
        <w:rPr>
          <w:rFonts w:ascii="Verdana" w:hAnsi="Verdana"/>
          <w:sz w:val="18"/>
          <w:szCs w:val="18"/>
          <w:lang w:val="nl-NL"/>
        </w:rPr>
        <w:t xml:space="preserve"> (</w:t>
      </w:r>
      <w:proofErr w:type="spellStart"/>
      <w:r w:rsidR="00137D4C" w:rsidRPr="008A10E9">
        <w:rPr>
          <w:rFonts w:ascii="Verdana" w:hAnsi="Verdana"/>
          <w:sz w:val="18"/>
          <w:szCs w:val="18"/>
          <w:lang w:val="nl-NL"/>
        </w:rPr>
        <w:t>dropdown</w:t>
      </w:r>
      <w:proofErr w:type="spellEnd"/>
      <w:r w:rsidR="00137D4C" w:rsidRPr="008A10E9">
        <w:rPr>
          <w:rFonts w:ascii="Verdana" w:hAnsi="Verdana"/>
          <w:sz w:val="18"/>
          <w:szCs w:val="18"/>
          <w:lang w:val="nl-NL"/>
        </w:rPr>
        <w:t>)</w:t>
      </w:r>
    </w:p>
    <w:p w14:paraId="61C62945" w14:textId="55B0940B" w:rsidR="005A69C2" w:rsidRPr="00811E1A" w:rsidRDefault="00EE7056" w:rsidP="000103EF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Import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ReactiveFormsModule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 xml:space="preserve">into your </w:t>
      </w:r>
      <w:proofErr w:type="spellStart"/>
      <w:proofErr w:type="gramStart"/>
      <w:r w:rsidRPr="00811E1A">
        <w:rPr>
          <w:rFonts w:ascii="Verdana" w:hAnsi="Verdana" w:cs="CourierNewPSMT"/>
          <w:sz w:val="18"/>
          <w:szCs w:val="18"/>
        </w:rPr>
        <w:t>app.module</w:t>
      </w:r>
      <w:proofErr w:type="gramEnd"/>
      <w:r w:rsidRPr="00811E1A">
        <w:rPr>
          <w:rFonts w:ascii="Verdana" w:hAnsi="Verdana" w:cs="CourierNewPSMT"/>
          <w:sz w:val="18"/>
          <w:szCs w:val="18"/>
        </w:rPr>
        <w:t>.ts</w:t>
      </w:r>
      <w:proofErr w:type="spellEnd"/>
      <w:r w:rsidRPr="00811E1A">
        <w:rPr>
          <w:rFonts w:ascii="Verdana" w:hAnsi="Verdana" w:cs="Calibri"/>
          <w:sz w:val="18"/>
          <w:szCs w:val="18"/>
        </w:rPr>
        <w:t>.</w:t>
      </w:r>
    </w:p>
    <w:p w14:paraId="722C4974" w14:textId="0FA9A244" w:rsidR="005A69C2" w:rsidRPr="00811E1A" w:rsidRDefault="005A69C2" w:rsidP="000103EF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alibri"/>
          <w:sz w:val="18"/>
          <w:szCs w:val="18"/>
        </w:rPr>
        <w:t xml:space="preserve">and Import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FormGroup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,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FormBuilder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 and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AbstractContro</w:t>
      </w:r>
      <w:r w:rsidR="00332779">
        <w:rPr>
          <w:rFonts w:ascii="Verdana" w:hAnsi="Verdana" w:cs="CourierNewPSMT"/>
          <w:sz w:val="18"/>
          <w:szCs w:val="18"/>
        </w:rPr>
        <w:t>l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 xml:space="preserve">into your </w:t>
      </w:r>
      <w:proofErr w:type="spellStart"/>
      <w:proofErr w:type="gramStart"/>
      <w:r w:rsidRPr="00811E1A">
        <w:rPr>
          <w:rFonts w:ascii="Verdana" w:hAnsi="Verdana" w:cs="CourierNewPSMT"/>
          <w:sz w:val="18"/>
          <w:szCs w:val="18"/>
        </w:rPr>
        <w:t>app.component</w:t>
      </w:r>
      <w:proofErr w:type="gramEnd"/>
      <w:r w:rsidRPr="00811E1A">
        <w:rPr>
          <w:rFonts w:ascii="Verdana" w:hAnsi="Verdana" w:cs="CourierNewPSMT"/>
          <w:sz w:val="18"/>
          <w:szCs w:val="18"/>
        </w:rPr>
        <w:t>.ts</w:t>
      </w:r>
      <w:proofErr w:type="spellEnd"/>
      <w:r w:rsidRPr="00811E1A">
        <w:rPr>
          <w:rFonts w:ascii="Verdana" w:hAnsi="Verdana" w:cs="Calibri"/>
          <w:sz w:val="18"/>
          <w:szCs w:val="18"/>
        </w:rPr>
        <w:t>.</w:t>
      </w:r>
    </w:p>
    <w:p w14:paraId="566A1F8D" w14:textId="77777777" w:rsidR="005A69C2" w:rsidRPr="00811E1A" w:rsidRDefault="005A69C2" w:rsidP="005A69C2">
      <w:pPr>
        <w:shd w:val="clear" w:color="auto" w:fill="1E1E1E"/>
        <w:spacing w:line="270" w:lineRule="atLeast"/>
        <w:rPr>
          <w:rFonts w:ascii="Verdana" w:hAnsi="Verdana" w:cs="Menlo"/>
          <w:color w:val="D4D4D4"/>
          <w:sz w:val="18"/>
          <w:szCs w:val="18"/>
        </w:rPr>
      </w:pPr>
      <w:r w:rsidRPr="00811E1A">
        <w:rPr>
          <w:rFonts w:ascii="Verdana" w:hAnsi="Verdana" w:cs="Menlo"/>
          <w:color w:val="C586C0"/>
          <w:sz w:val="18"/>
          <w:szCs w:val="18"/>
        </w:rPr>
        <w:t>import</w:t>
      </w:r>
      <w:r w:rsidRPr="00811E1A">
        <w:rPr>
          <w:rFonts w:ascii="Verdana" w:hAnsi="Verdana" w:cs="Menlo"/>
          <w:color w:val="D4D4D4"/>
          <w:sz w:val="18"/>
          <w:szCs w:val="18"/>
        </w:rPr>
        <w:t xml:space="preserve"> {</w:t>
      </w:r>
      <w:proofErr w:type="spellStart"/>
      <w:r w:rsidRPr="00811E1A">
        <w:rPr>
          <w:rFonts w:ascii="Verdana" w:hAnsi="Verdana" w:cs="Menlo"/>
          <w:color w:val="9CDCFE"/>
          <w:sz w:val="18"/>
          <w:szCs w:val="18"/>
        </w:rPr>
        <w:t>FormGroup</w:t>
      </w:r>
      <w:proofErr w:type="spellEnd"/>
      <w:r w:rsidRPr="00811E1A">
        <w:rPr>
          <w:rFonts w:ascii="Verdana" w:hAnsi="Verdana" w:cs="Menlo"/>
          <w:color w:val="D4D4D4"/>
          <w:sz w:val="18"/>
          <w:szCs w:val="18"/>
        </w:rPr>
        <w:t xml:space="preserve">, </w:t>
      </w:r>
      <w:proofErr w:type="spellStart"/>
      <w:r w:rsidRPr="00811E1A">
        <w:rPr>
          <w:rFonts w:ascii="Verdana" w:hAnsi="Verdana" w:cs="Menlo"/>
          <w:color w:val="9CDCFE"/>
          <w:sz w:val="18"/>
          <w:szCs w:val="18"/>
        </w:rPr>
        <w:t>FormBuilder</w:t>
      </w:r>
      <w:proofErr w:type="spellEnd"/>
      <w:r w:rsidRPr="00811E1A">
        <w:rPr>
          <w:rFonts w:ascii="Verdana" w:hAnsi="Verdana" w:cs="Menlo"/>
          <w:color w:val="D4D4D4"/>
          <w:sz w:val="18"/>
          <w:szCs w:val="18"/>
        </w:rPr>
        <w:t xml:space="preserve">, </w:t>
      </w:r>
      <w:r w:rsidRPr="00811E1A">
        <w:rPr>
          <w:rFonts w:ascii="Verdana" w:hAnsi="Verdana" w:cs="Menlo"/>
          <w:color w:val="9CDCFE"/>
          <w:sz w:val="18"/>
          <w:szCs w:val="18"/>
        </w:rPr>
        <w:t>Validators</w:t>
      </w:r>
      <w:r w:rsidRPr="00811E1A">
        <w:rPr>
          <w:rFonts w:ascii="Verdana" w:hAnsi="Verdana" w:cs="Menlo"/>
          <w:color w:val="D4D4D4"/>
          <w:sz w:val="18"/>
          <w:szCs w:val="18"/>
        </w:rPr>
        <w:t xml:space="preserve">, </w:t>
      </w:r>
      <w:proofErr w:type="spellStart"/>
      <w:r w:rsidRPr="00811E1A">
        <w:rPr>
          <w:rFonts w:ascii="Verdana" w:hAnsi="Verdana" w:cs="Menlo"/>
          <w:color w:val="9CDCFE"/>
          <w:sz w:val="18"/>
          <w:szCs w:val="18"/>
        </w:rPr>
        <w:t>AbstractControl</w:t>
      </w:r>
      <w:proofErr w:type="spellEnd"/>
      <w:r w:rsidRPr="00811E1A">
        <w:rPr>
          <w:rFonts w:ascii="Verdana" w:hAnsi="Verdana" w:cs="Menlo"/>
          <w:color w:val="D4D4D4"/>
          <w:sz w:val="18"/>
          <w:szCs w:val="18"/>
        </w:rPr>
        <w:t xml:space="preserve">} </w:t>
      </w:r>
      <w:r w:rsidRPr="00811E1A">
        <w:rPr>
          <w:rFonts w:ascii="Verdana" w:hAnsi="Verdana" w:cs="Menlo"/>
          <w:color w:val="C586C0"/>
          <w:sz w:val="18"/>
          <w:szCs w:val="18"/>
        </w:rPr>
        <w:t>from</w:t>
      </w:r>
      <w:r w:rsidRPr="00811E1A">
        <w:rPr>
          <w:rFonts w:ascii="Verdana" w:hAnsi="Verdana" w:cs="Menlo"/>
          <w:color w:val="D4D4D4"/>
          <w:sz w:val="18"/>
          <w:szCs w:val="18"/>
        </w:rPr>
        <w:t xml:space="preserve"> </w:t>
      </w:r>
      <w:r w:rsidRPr="00811E1A">
        <w:rPr>
          <w:rFonts w:ascii="Verdana" w:hAnsi="Verdana" w:cs="Menlo"/>
          <w:color w:val="CE9178"/>
          <w:sz w:val="18"/>
          <w:szCs w:val="18"/>
        </w:rPr>
        <w:t>'@angular/forms'</w:t>
      </w:r>
      <w:r w:rsidRPr="00811E1A">
        <w:rPr>
          <w:rFonts w:ascii="Verdana" w:hAnsi="Verdana" w:cs="Menlo"/>
          <w:color w:val="D4D4D4"/>
          <w:sz w:val="18"/>
          <w:szCs w:val="18"/>
        </w:rPr>
        <w:t>;</w:t>
      </w:r>
    </w:p>
    <w:p w14:paraId="2D1A9487" w14:textId="41CF9C4F" w:rsidR="00C841AB" w:rsidRPr="00811E1A" w:rsidRDefault="00EE7056" w:rsidP="000103EF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Add the </w:t>
      </w:r>
      <w:r w:rsidRPr="00811E1A">
        <w:rPr>
          <w:rFonts w:ascii="Verdana" w:hAnsi="Verdana" w:cs="CourierNewPSMT"/>
          <w:sz w:val="18"/>
          <w:szCs w:val="18"/>
        </w:rPr>
        <w:t>[</w:t>
      </w:r>
      <w:proofErr w:type="spellStart"/>
      <w:r w:rsidRPr="00811E1A">
        <w:rPr>
          <w:rFonts w:ascii="Verdana" w:hAnsi="Verdana" w:cs="CourierNewPSMT"/>
          <w:sz w:val="18"/>
          <w:szCs w:val="18"/>
        </w:rPr>
        <w:t>formGroup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]="..." </w:t>
      </w:r>
      <w:r w:rsidRPr="00811E1A">
        <w:rPr>
          <w:rFonts w:ascii="Verdana" w:hAnsi="Verdana" w:cs="Calibri"/>
          <w:sz w:val="18"/>
          <w:szCs w:val="18"/>
        </w:rPr>
        <w:t xml:space="preserve">directive to the </w:t>
      </w:r>
      <w:r w:rsidRPr="00811E1A">
        <w:rPr>
          <w:rFonts w:ascii="Verdana" w:hAnsi="Verdana" w:cs="CourierNewPSMT"/>
          <w:sz w:val="18"/>
          <w:szCs w:val="18"/>
        </w:rPr>
        <w:t xml:space="preserve">&lt;form&gt; </w:t>
      </w:r>
      <w:r w:rsidRPr="00811E1A">
        <w:rPr>
          <w:rFonts w:ascii="Verdana" w:hAnsi="Verdana" w:cs="Calibri"/>
          <w:sz w:val="18"/>
          <w:szCs w:val="18"/>
        </w:rPr>
        <w:t xml:space="preserve">tag, add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formControlName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="..." </w:t>
      </w:r>
      <w:r w:rsidRPr="00811E1A">
        <w:rPr>
          <w:rFonts w:ascii="Verdana" w:hAnsi="Verdana" w:cs="Calibri"/>
          <w:sz w:val="18"/>
          <w:szCs w:val="18"/>
        </w:rPr>
        <w:t>to the individual controls.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Import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FormGroup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 xml:space="preserve">and </w:t>
      </w:r>
      <w:proofErr w:type="spellStart"/>
      <w:r w:rsidRPr="00811E1A">
        <w:rPr>
          <w:rFonts w:ascii="Verdana" w:hAnsi="Verdana" w:cs="CourierNewPSMT"/>
          <w:sz w:val="18"/>
          <w:szCs w:val="18"/>
        </w:rPr>
        <w:t>FormBuilder</w:t>
      </w:r>
      <w:proofErr w:type="spellEnd"/>
      <w:r w:rsidRPr="00811E1A">
        <w:rPr>
          <w:rFonts w:ascii="Verdana" w:hAnsi="Verdana" w:cs="CourierNewPSMT"/>
          <w:sz w:val="18"/>
          <w:szCs w:val="18"/>
        </w:rPr>
        <w:t xml:space="preserve"> </w:t>
      </w:r>
      <w:r w:rsidRPr="00811E1A">
        <w:rPr>
          <w:rFonts w:ascii="Verdana" w:hAnsi="Verdana" w:cs="Calibri"/>
          <w:sz w:val="18"/>
          <w:szCs w:val="18"/>
        </w:rPr>
        <w:t>into your class and build the form, based on the layout of your HTML.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>Submit the form and write the value to an alert box or to the console.</w:t>
      </w:r>
      <w:r w:rsidRPr="00811E1A">
        <w:rPr>
          <w:rFonts w:ascii="Verdana" w:hAnsi="Verdana" w:cs="Calibri"/>
          <w:sz w:val="18"/>
          <w:szCs w:val="18"/>
        </w:rPr>
        <w:br/>
      </w: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Demo code available at </w:t>
      </w:r>
      <w:r w:rsidRPr="00332779">
        <w:rPr>
          <w:rFonts w:ascii="Verdana" w:hAnsi="Verdana" w:cs="CourierNewPSMT"/>
          <w:b/>
          <w:sz w:val="18"/>
          <w:szCs w:val="18"/>
        </w:rPr>
        <w:t>/forms-model-driven</w:t>
      </w:r>
      <w:r w:rsidRPr="00332779">
        <w:rPr>
          <w:rFonts w:ascii="Verdana" w:hAnsi="Verdana" w:cs="Calibri"/>
          <w:b/>
          <w:sz w:val="18"/>
          <w:szCs w:val="18"/>
        </w:rPr>
        <w:t xml:space="preserve">, </w:t>
      </w:r>
      <w:r w:rsidRPr="00332779">
        <w:rPr>
          <w:rFonts w:ascii="Verdana" w:hAnsi="Verdana" w:cs="CourierNewPSMT"/>
          <w:b/>
          <w:sz w:val="18"/>
          <w:szCs w:val="18"/>
        </w:rPr>
        <w:t>Component 1</w:t>
      </w:r>
    </w:p>
    <w:p w14:paraId="5B017DE7" w14:textId="77777777" w:rsidR="00722DB1" w:rsidRPr="00811E1A" w:rsidRDefault="00D33FD5" w:rsidP="00C841AB">
      <w:pPr>
        <w:spacing w:before="100" w:beforeAutospacing="1" w:after="100" w:afterAutospacing="1"/>
        <w:rPr>
          <w:rFonts w:ascii="Verdana" w:hAnsi="Verdana" w:cs="Calibri"/>
          <w:color w:val="000000" w:themeColor="text1"/>
          <w:sz w:val="18"/>
          <w:szCs w:val="18"/>
        </w:rPr>
      </w:pPr>
      <w:r w:rsidRPr="00811E1A">
        <w:rPr>
          <w:rFonts w:ascii="Verdana" w:hAnsi="Verdana" w:cs="Calibri"/>
          <w:b/>
          <w:color w:val="000000" w:themeColor="text1"/>
          <w:sz w:val="18"/>
          <w:szCs w:val="18"/>
        </w:rPr>
        <w:t>6</w:t>
      </w:r>
      <w:r w:rsidR="00C841AB" w:rsidRPr="00811E1A">
        <w:rPr>
          <w:rFonts w:ascii="Verdana" w:hAnsi="Verdana" w:cs="Calibri"/>
          <w:b/>
          <w:color w:val="000000" w:themeColor="text1"/>
          <w:sz w:val="18"/>
          <w:szCs w:val="18"/>
        </w:rPr>
        <w:t>) Goal: add validation to model driven forms</w:t>
      </w:r>
      <w:r w:rsidR="00C841AB" w:rsidRPr="00811E1A">
        <w:rPr>
          <w:rFonts w:ascii="Verdana" w:hAnsi="Verdana" w:cs="Calibri"/>
          <w:color w:val="000000" w:themeColor="text1"/>
          <w:sz w:val="18"/>
          <w:szCs w:val="18"/>
        </w:rPr>
        <w:t xml:space="preserve"> </w:t>
      </w:r>
    </w:p>
    <w:p w14:paraId="2418225B" w14:textId="77777777" w:rsidR="005A69C2" w:rsidRPr="00811E1A" w:rsidRDefault="00722DB1" w:rsidP="00C841AB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Import </w:t>
      </w:r>
      <w:r w:rsidRPr="00811E1A">
        <w:rPr>
          <w:rFonts w:ascii="Verdana" w:hAnsi="Verdana" w:cs="CourierNewPSMT"/>
          <w:sz w:val="18"/>
          <w:szCs w:val="18"/>
        </w:rPr>
        <w:t xml:space="preserve">Validators </w:t>
      </w:r>
      <w:r w:rsidRPr="00811E1A">
        <w:rPr>
          <w:rFonts w:ascii="Verdana" w:hAnsi="Verdana" w:cs="Calibri"/>
          <w:sz w:val="18"/>
          <w:szCs w:val="18"/>
        </w:rPr>
        <w:t xml:space="preserve">into your </w:t>
      </w:r>
      <w:proofErr w:type="spellStart"/>
      <w:proofErr w:type="gramStart"/>
      <w:r w:rsidRPr="00811E1A">
        <w:rPr>
          <w:rFonts w:ascii="Verdana" w:hAnsi="Verdana" w:cs="CourierNewPSMT"/>
          <w:sz w:val="18"/>
          <w:szCs w:val="18"/>
        </w:rPr>
        <w:t>app.</w:t>
      </w:r>
      <w:r w:rsidR="005A69C2" w:rsidRPr="00811E1A">
        <w:rPr>
          <w:rFonts w:ascii="Verdana" w:hAnsi="Verdana" w:cs="CourierNewPSMT"/>
          <w:sz w:val="18"/>
          <w:szCs w:val="18"/>
        </w:rPr>
        <w:t>component</w:t>
      </w:r>
      <w:proofErr w:type="gramEnd"/>
      <w:r w:rsidRPr="00811E1A">
        <w:rPr>
          <w:rFonts w:ascii="Verdana" w:hAnsi="Verdana" w:cs="CourierNewPSMT"/>
          <w:sz w:val="18"/>
          <w:szCs w:val="18"/>
        </w:rPr>
        <w:t>.ts</w:t>
      </w:r>
      <w:proofErr w:type="spellEnd"/>
      <w:r w:rsidRPr="00811E1A">
        <w:rPr>
          <w:rFonts w:ascii="Verdana" w:hAnsi="Verdana" w:cs="Calibri"/>
          <w:sz w:val="18"/>
          <w:szCs w:val="18"/>
        </w:rPr>
        <w:t>.</w:t>
      </w:r>
    </w:p>
    <w:p w14:paraId="2427B260" w14:textId="77777777" w:rsidR="005A69C2" w:rsidRPr="00811E1A" w:rsidRDefault="005A69C2" w:rsidP="005A69C2">
      <w:pPr>
        <w:shd w:val="clear" w:color="auto" w:fill="1E1E1E"/>
        <w:spacing w:line="270" w:lineRule="atLeast"/>
        <w:rPr>
          <w:rFonts w:ascii="Verdana" w:hAnsi="Verdana" w:cs="Menlo"/>
          <w:color w:val="D4D4D4"/>
          <w:sz w:val="18"/>
          <w:szCs w:val="18"/>
        </w:rPr>
      </w:pPr>
      <w:r w:rsidRPr="00811E1A">
        <w:rPr>
          <w:rFonts w:ascii="Verdana" w:hAnsi="Verdana" w:cs="Menlo"/>
          <w:color w:val="C586C0"/>
          <w:sz w:val="18"/>
          <w:szCs w:val="18"/>
        </w:rPr>
        <w:t>import</w:t>
      </w:r>
      <w:r w:rsidRPr="00811E1A">
        <w:rPr>
          <w:rFonts w:ascii="Verdana" w:hAnsi="Verdana" w:cs="Menlo"/>
          <w:color w:val="D4D4D4"/>
          <w:sz w:val="18"/>
          <w:szCs w:val="18"/>
        </w:rPr>
        <w:t xml:space="preserve"> {</w:t>
      </w:r>
      <w:proofErr w:type="spellStart"/>
      <w:r w:rsidRPr="00811E1A">
        <w:rPr>
          <w:rFonts w:ascii="Verdana" w:hAnsi="Verdana" w:cs="Menlo"/>
          <w:color w:val="9CDCFE"/>
          <w:sz w:val="18"/>
          <w:szCs w:val="18"/>
        </w:rPr>
        <w:t>FormGroup</w:t>
      </w:r>
      <w:proofErr w:type="spellEnd"/>
      <w:r w:rsidRPr="00811E1A">
        <w:rPr>
          <w:rFonts w:ascii="Verdana" w:hAnsi="Verdana" w:cs="Menlo"/>
          <w:color w:val="D4D4D4"/>
          <w:sz w:val="18"/>
          <w:szCs w:val="18"/>
        </w:rPr>
        <w:t xml:space="preserve">, </w:t>
      </w:r>
      <w:proofErr w:type="spellStart"/>
      <w:r w:rsidRPr="00811E1A">
        <w:rPr>
          <w:rFonts w:ascii="Verdana" w:hAnsi="Verdana" w:cs="Menlo"/>
          <w:color w:val="9CDCFE"/>
          <w:sz w:val="18"/>
          <w:szCs w:val="18"/>
        </w:rPr>
        <w:t>FormBuilder</w:t>
      </w:r>
      <w:proofErr w:type="spellEnd"/>
      <w:r w:rsidRPr="00811E1A">
        <w:rPr>
          <w:rFonts w:ascii="Verdana" w:hAnsi="Verdana" w:cs="Menlo"/>
          <w:color w:val="D4D4D4"/>
          <w:sz w:val="18"/>
          <w:szCs w:val="18"/>
        </w:rPr>
        <w:t xml:space="preserve">, </w:t>
      </w:r>
      <w:r w:rsidRPr="00811E1A">
        <w:rPr>
          <w:rFonts w:ascii="Verdana" w:hAnsi="Verdana" w:cs="Menlo"/>
          <w:color w:val="9CDCFE"/>
          <w:sz w:val="18"/>
          <w:szCs w:val="18"/>
        </w:rPr>
        <w:t>Validators</w:t>
      </w:r>
      <w:r w:rsidRPr="00811E1A">
        <w:rPr>
          <w:rFonts w:ascii="Verdana" w:hAnsi="Verdana" w:cs="Menlo"/>
          <w:color w:val="D4D4D4"/>
          <w:sz w:val="18"/>
          <w:szCs w:val="18"/>
        </w:rPr>
        <w:t xml:space="preserve">, </w:t>
      </w:r>
      <w:proofErr w:type="spellStart"/>
      <w:r w:rsidRPr="00811E1A">
        <w:rPr>
          <w:rFonts w:ascii="Verdana" w:hAnsi="Verdana" w:cs="Menlo"/>
          <w:color w:val="9CDCFE"/>
          <w:sz w:val="18"/>
          <w:szCs w:val="18"/>
        </w:rPr>
        <w:t>AbstractControl</w:t>
      </w:r>
      <w:proofErr w:type="spellEnd"/>
      <w:r w:rsidRPr="00811E1A">
        <w:rPr>
          <w:rFonts w:ascii="Verdana" w:hAnsi="Verdana" w:cs="Menlo"/>
          <w:color w:val="D4D4D4"/>
          <w:sz w:val="18"/>
          <w:szCs w:val="18"/>
        </w:rPr>
        <w:t xml:space="preserve">} </w:t>
      </w:r>
      <w:r w:rsidRPr="00811E1A">
        <w:rPr>
          <w:rFonts w:ascii="Verdana" w:hAnsi="Verdana" w:cs="Menlo"/>
          <w:color w:val="C586C0"/>
          <w:sz w:val="18"/>
          <w:szCs w:val="18"/>
        </w:rPr>
        <w:t>from</w:t>
      </w:r>
      <w:r w:rsidRPr="00811E1A">
        <w:rPr>
          <w:rFonts w:ascii="Verdana" w:hAnsi="Verdana" w:cs="Menlo"/>
          <w:color w:val="D4D4D4"/>
          <w:sz w:val="18"/>
          <w:szCs w:val="18"/>
        </w:rPr>
        <w:t xml:space="preserve"> </w:t>
      </w:r>
      <w:r w:rsidRPr="00811E1A">
        <w:rPr>
          <w:rFonts w:ascii="Verdana" w:hAnsi="Verdana" w:cs="Menlo"/>
          <w:color w:val="CE9178"/>
          <w:sz w:val="18"/>
          <w:szCs w:val="18"/>
        </w:rPr>
        <w:t>'@angular/forms'</w:t>
      </w:r>
      <w:r w:rsidRPr="00811E1A">
        <w:rPr>
          <w:rFonts w:ascii="Verdana" w:hAnsi="Verdana" w:cs="Menlo"/>
          <w:color w:val="D4D4D4"/>
          <w:sz w:val="18"/>
          <w:szCs w:val="18"/>
        </w:rPr>
        <w:t>;</w:t>
      </w:r>
    </w:p>
    <w:p w14:paraId="41A65DAE" w14:textId="77777777" w:rsidR="00202483" w:rsidRPr="00811E1A" w:rsidRDefault="00C841AB" w:rsidP="00C841AB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Add </w:t>
      </w:r>
      <w:r w:rsidR="00B87C5D" w:rsidRPr="00811E1A">
        <w:rPr>
          <w:rFonts w:ascii="Verdana" w:hAnsi="Verdana" w:cs="Calibri"/>
          <w:sz w:val="18"/>
          <w:szCs w:val="18"/>
        </w:rPr>
        <w:t>‘</w:t>
      </w:r>
      <w:r w:rsidRPr="00811E1A">
        <w:rPr>
          <w:rFonts w:ascii="Verdana" w:hAnsi="Verdana" w:cs="Calibri"/>
          <w:sz w:val="18"/>
          <w:szCs w:val="18"/>
        </w:rPr>
        <w:t>default</w:t>
      </w:r>
      <w:r w:rsidR="00B87C5D" w:rsidRPr="00811E1A">
        <w:rPr>
          <w:rFonts w:ascii="Verdana" w:hAnsi="Verdana" w:cs="Calibri"/>
          <w:sz w:val="18"/>
          <w:szCs w:val="18"/>
        </w:rPr>
        <w:t>’</w:t>
      </w:r>
      <w:r w:rsidRPr="00811E1A">
        <w:rPr>
          <w:rFonts w:ascii="Verdana" w:hAnsi="Verdana" w:cs="Calibri"/>
          <w:sz w:val="18"/>
          <w:szCs w:val="18"/>
        </w:rPr>
        <w:t xml:space="preserve"> </w:t>
      </w:r>
      <w:r w:rsidR="005A69C2" w:rsidRPr="00811E1A">
        <w:rPr>
          <w:rFonts w:ascii="Verdana" w:hAnsi="Verdana" w:cs="Calibri"/>
          <w:sz w:val="18"/>
          <w:szCs w:val="18"/>
        </w:rPr>
        <w:t xml:space="preserve">validations </w:t>
      </w:r>
      <w:r w:rsidRPr="00811E1A">
        <w:rPr>
          <w:rFonts w:ascii="Verdana" w:hAnsi="Verdana" w:cs="Calibri"/>
          <w:sz w:val="18"/>
          <w:szCs w:val="18"/>
        </w:rPr>
        <w:t xml:space="preserve">to the </w:t>
      </w:r>
      <w:r w:rsidR="00432A57" w:rsidRPr="00811E1A">
        <w:rPr>
          <w:rFonts w:ascii="Verdana" w:hAnsi="Verdana" w:cs="Calibri"/>
          <w:sz w:val="18"/>
          <w:szCs w:val="18"/>
        </w:rPr>
        <w:t xml:space="preserve">form </w:t>
      </w:r>
      <w:r w:rsidRPr="00811E1A">
        <w:rPr>
          <w:rFonts w:ascii="Verdana" w:hAnsi="Verdana" w:cs="Calibri"/>
          <w:sz w:val="18"/>
          <w:szCs w:val="18"/>
        </w:rPr>
        <w:t>fields</w:t>
      </w:r>
      <w:r w:rsidR="00382BA1" w:rsidRPr="00811E1A">
        <w:rPr>
          <w:rFonts w:ascii="Verdana" w:hAnsi="Verdana" w:cs="Calibri"/>
          <w:sz w:val="18"/>
          <w:szCs w:val="18"/>
        </w:rPr>
        <w:t xml:space="preserve">. </w:t>
      </w:r>
    </w:p>
    <w:p w14:paraId="69198E7C" w14:textId="77777777" w:rsidR="00CA4E06" w:rsidRDefault="00382BA1" w:rsidP="00C841AB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ourierNewPSMT"/>
          <w:sz w:val="18"/>
          <w:szCs w:val="18"/>
        </w:rPr>
        <w:t xml:space="preserve">o </w:t>
      </w:r>
      <w:r w:rsidRPr="00811E1A">
        <w:rPr>
          <w:rFonts w:ascii="Verdana" w:hAnsi="Verdana" w:cs="Calibri"/>
          <w:sz w:val="18"/>
          <w:szCs w:val="18"/>
        </w:rPr>
        <w:t xml:space="preserve">Add ‘custom’ validations to the form fields. </w:t>
      </w:r>
    </w:p>
    <w:p w14:paraId="37D76100" w14:textId="10A52AF8" w:rsidR="00860BFE" w:rsidRPr="00CA4E06" w:rsidRDefault="00521385" w:rsidP="00C841AB">
      <w:pPr>
        <w:numPr>
          <w:ilvl w:val="0"/>
          <w:numId w:val="7"/>
        </w:numPr>
        <w:spacing w:before="100" w:beforeAutospacing="1" w:after="100" w:afterAutospacing="1"/>
        <w:rPr>
          <w:rFonts w:ascii="Verdana" w:hAnsi="Verdana" w:cs="Calibri"/>
          <w:i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>V</w:t>
      </w:r>
      <w:r w:rsidR="00382BA1" w:rsidRPr="00811E1A">
        <w:rPr>
          <w:rFonts w:ascii="Verdana" w:hAnsi="Verdana" w:cs="Calibri"/>
          <w:sz w:val="18"/>
          <w:szCs w:val="18"/>
        </w:rPr>
        <w:t xml:space="preserve">alidate your </w:t>
      </w:r>
      <w:r w:rsidR="00382BA1" w:rsidRPr="00332779">
        <w:rPr>
          <w:rFonts w:ascii="Verdana" w:hAnsi="Verdana" w:cs="Calibri"/>
          <w:i/>
          <w:sz w:val="18"/>
          <w:szCs w:val="18"/>
        </w:rPr>
        <w:t>email pattern</w:t>
      </w:r>
      <w:r>
        <w:rPr>
          <w:rFonts w:ascii="Verdana" w:hAnsi="Verdana" w:cs="Calibri"/>
          <w:i/>
          <w:sz w:val="18"/>
          <w:szCs w:val="18"/>
        </w:rPr>
        <w:t>, unique username</w:t>
      </w:r>
      <w:r w:rsidR="00CA4E06">
        <w:rPr>
          <w:rFonts w:ascii="Verdana" w:hAnsi="Verdana" w:cs="Calibri"/>
          <w:i/>
          <w:sz w:val="18"/>
          <w:szCs w:val="18"/>
        </w:rPr>
        <w:t xml:space="preserve"> (names from a</w:t>
      </w:r>
      <w:r w:rsidR="00047792">
        <w:rPr>
          <w:rFonts w:ascii="Verdana" w:hAnsi="Verdana" w:cs="Calibri"/>
          <w:i/>
          <w:sz w:val="18"/>
          <w:szCs w:val="18"/>
        </w:rPr>
        <w:t>n</w:t>
      </w:r>
      <w:r w:rsidR="00CA4E06">
        <w:rPr>
          <w:rFonts w:ascii="Verdana" w:hAnsi="Verdana" w:cs="Calibri"/>
          <w:i/>
          <w:sz w:val="18"/>
          <w:szCs w:val="18"/>
        </w:rPr>
        <w:t xml:space="preserve"> array)</w:t>
      </w:r>
      <w:r w:rsidR="00B83593">
        <w:rPr>
          <w:rFonts w:ascii="Verdana" w:hAnsi="Verdana" w:cs="Calibri"/>
          <w:i/>
          <w:sz w:val="18"/>
          <w:szCs w:val="18"/>
        </w:rPr>
        <w:t>, tel</w:t>
      </w:r>
      <w:r w:rsidR="004544CD">
        <w:rPr>
          <w:rFonts w:ascii="Verdana" w:hAnsi="Verdana" w:cs="Calibri"/>
          <w:i/>
          <w:sz w:val="18"/>
          <w:szCs w:val="18"/>
        </w:rPr>
        <w:t>ephone number (min 10, max 15).</w:t>
      </w:r>
    </w:p>
    <w:p w14:paraId="14CD617D" w14:textId="218C1D83" w:rsidR="001648E9" w:rsidRPr="00811E1A" w:rsidRDefault="00C841AB" w:rsidP="00C841AB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811E1A">
        <w:rPr>
          <w:rFonts w:ascii="Verdana" w:hAnsi="Verdana" w:cs="Calibri"/>
          <w:sz w:val="18"/>
          <w:szCs w:val="18"/>
        </w:rPr>
        <w:t xml:space="preserve">Demo code available at </w:t>
      </w:r>
      <w:r w:rsidRPr="00332779">
        <w:rPr>
          <w:rFonts w:ascii="Verdana" w:hAnsi="Verdana" w:cs="CourierNewPSMT"/>
          <w:b/>
          <w:sz w:val="18"/>
          <w:szCs w:val="18"/>
        </w:rPr>
        <w:t>/forms-model-driven</w:t>
      </w:r>
      <w:r w:rsidRPr="00332779">
        <w:rPr>
          <w:rFonts w:ascii="Verdana" w:hAnsi="Verdana" w:cs="Calibri"/>
          <w:b/>
          <w:sz w:val="18"/>
          <w:szCs w:val="18"/>
        </w:rPr>
        <w:t xml:space="preserve">, </w:t>
      </w:r>
      <w:r w:rsidRPr="00332779">
        <w:rPr>
          <w:rFonts w:ascii="Verdana" w:hAnsi="Verdana" w:cs="CourierNewPSMT"/>
          <w:b/>
          <w:sz w:val="18"/>
          <w:szCs w:val="18"/>
        </w:rPr>
        <w:t>Component 2</w:t>
      </w:r>
    </w:p>
    <w:p w14:paraId="7613A664" w14:textId="58517056" w:rsidR="001648E9" w:rsidRPr="00811E1A" w:rsidRDefault="001648E9" w:rsidP="00C841AB">
      <w:pPr>
        <w:spacing w:before="100" w:beforeAutospacing="1" w:after="100" w:afterAutospacing="1"/>
        <w:rPr>
          <w:rFonts w:ascii="Verdana" w:hAnsi="Verdana" w:cs="Calibri"/>
          <w:b/>
          <w:sz w:val="18"/>
          <w:szCs w:val="18"/>
        </w:rPr>
      </w:pPr>
      <w:r w:rsidRPr="00811E1A">
        <w:rPr>
          <w:rFonts w:ascii="Verdana" w:hAnsi="Verdana" w:cs="Calibri"/>
          <w:b/>
          <w:sz w:val="18"/>
          <w:szCs w:val="18"/>
        </w:rPr>
        <w:t xml:space="preserve">7) </w:t>
      </w:r>
      <w:proofErr w:type="spellStart"/>
      <w:r w:rsidRPr="00811E1A">
        <w:rPr>
          <w:rFonts w:ascii="Verdana" w:hAnsi="Verdana" w:cs="Calibri"/>
          <w:b/>
          <w:sz w:val="18"/>
          <w:szCs w:val="18"/>
        </w:rPr>
        <w:t>unittest</w:t>
      </w:r>
      <w:proofErr w:type="spellEnd"/>
      <w:r w:rsidRPr="00811E1A">
        <w:rPr>
          <w:rFonts w:ascii="Verdana" w:hAnsi="Verdana" w:cs="Calibri"/>
          <w:b/>
          <w:sz w:val="18"/>
          <w:szCs w:val="18"/>
        </w:rPr>
        <w:t xml:space="preserve"> reactive forms</w:t>
      </w:r>
    </w:p>
    <w:p w14:paraId="2190A61A" w14:textId="451B27CE" w:rsidR="001648E9" w:rsidRPr="00811E1A" w:rsidRDefault="001648E9" w:rsidP="001648E9">
      <w:pPr>
        <w:rPr>
          <w:rStyle w:val="Hyperlink"/>
          <w:rFonts w:ascii="Verdana" w:eastAsiaTheme="majorEastAsia" w:hAnsi="Verdana"/>
          <w:sz w:val="18"/>
          <w:szCs w:val="18"/>
        </w:rPr>
      </w:pPr>
      <w:r w:rsidRPr="00811E1A">
        <w:rPr>
          <w:rFonts w:ascii="Verdana" w:hAnsi="Verdana" w:cs="Calibri"/>
          <w:sz w:val="18"/>
          <w:szCs w:val="18"/>
        </w:rPr>
        <w:t xml:space="preserve">See: </w:t>
      </w:r>
      <w:hyperlink r:id="rId8" w:history="1">
        <w:r w:rsidRPr="00811E1A">
          <w:rPr>
            <w:rStyle w:val="Hyperlink"/>
            <w:rFonts w:ascii="Verdana" w:eastAsiaTheme="majorEastAsia" w:hAnsi="Verdana"/>
            <w:sz w:val="18"/>
            <w:szCs w:val="18"/>
          </w:rPr>
          <w:t>https://codecraft.tv/courses/angular/unit-testing/model-driven-forms/</w:t>
        </w:r>
      </w:hyperlink>
    </w:p>
    <w:p w14:paraId="3DD2E613" w14:textId="7803334C" w:rsidR="00FF5F35" w:rsidRDefault="00FF5F35" w:rsidP="001648E9">
      <w:pPr>
        <w:rPr>
          <w:rFonts w:ascii="Verdana" w:hAnsi="Verdana"/>
          <w:sz w:val="18"/>
          <w:szCs w:val="18"/>
        </w:rPr>
      </w:pPr>
    </w:p>
    <w:p w14:paraId="2DD3E5F1" w14:textId="308A3DDC" w:rsidR="008A10E9" w:rsidRDefault="008A10E9" w:rsidP="001648E9">
      <w:pPr>
        <w:rPr>
          <w:rFonts w:ascii="Verdana" w:hAnsi="Verdana"/>
          <w:sz w:val="18"/>
          <w:szCs w:val="18"/>
        </w:rPr>
      </w:pPr>
    </w:p>
    <w:p w14:paraId="4273FF8E" w14:textId="77777777" w:rsidR="00207AAB" w:rsidRDefault="00207AAB" w:rsidP="001648E9">
      <w:pPr>
        <w:rPr>
          <w:rFonts w:ascii="Verdana" w:hAnsi="Verdana"/>
          <w:sz w:val="18"/>
          <w:szCs w:val="18"/>
        </w:rPr>
      </w:pPr>
    </w:p>
    <w:p w14:paraId="7C71BEF9" w14:textId="1EC48A35" w:rsidR="00FF4989" w:rsidRDefault="00FF4989" w:rsidP="001648E9">
      <w:pPr>
        <w:rPr>
          <w:rFonts w:ascii="Verdana" w:hAnsi="Verdana"/>
          <w:b/>
          <w:sz w:val="18"/>
          <w:szCs w:val="18"/>
        </w:rPr>
      </w:pPr>
      <w:r w:rsidRPr="00FF4989">
        <w:rPr>
          <w:rFonts w:ascii="Verdana" w:hAnsi="Verdana"/>
          <w:b/>
          <w:sz w:val="18"/>
          <w:szCs w:val="18"/>
        </w:rPr>
        <w:lastRenderedPageBreak/>
        <w:t xml:space="preserve">8) </w:t>
      </w:r>
      <w:proofErr w:type="spellStart"/>
      <w:r w:rsidRPr="00FF4989">
        <w:rPr>
          <w:rFonts w:ascii="Verdana" w:hAnsi="Verdana"/>
          <w:b/>
          <w:sz w:val="18"/>
          <w:szCs w:val="18"/>
        </w:rPr>
        <w:t>FormArray</w:t>
      </w:r>
      <w:proofErr w:type="spellEnd"/>
    </w:p>
    <w:p w14:paraId="7547299E" w14:textId="77777777" w:rsidR="00234711" w:rsidRPr="00FF4989" w:rsidRDefault="00234711" w:rsidP="001648E9">
      <w:pPr>
        <w:rPr>
          <w:rFonts w:ascii="Verdana" w:hAnsi="Verdana"/>
          <w:b/>
          <w:sz w:val="18"/>
          <w:szCs w:val="18"/>
        </w:rPr>
      </w:pPr>
    </w:p>
    <w:p w14:paraId="50E83DD0" w14:textId="77777777" w:rsidR="00FF4989" w:rsidRPr="00FF4989" w:rsidRDefault="00FF4989" w:rsidP="00FF4989">
      <w:pPr>
        <w:rPr>
          <w:rFonts w:ascii="Verdana" w:hAnsi="Verdana"/>
          <w:sz w:val="18"/>
          <w:szCs w:val="18"/>
        </w:rPr>
      </w:pPr>
      <w:r w:rsidRPr="00FF4989">
        <w:rPr>
          <w:rFonts w:ascii="Verdana" w:hAnsi="Verdana"/>
          <w:sz w:val="18"/>
          <w:szCs w:val="18"/>
        </w:rPr>
        <w:t>Add an address list to the existing form. Each address has:</w:t>
      </w:r>
    </w:p>
    <w:p w14:paraId="78982CE6" w14:textId="1D2BFF9F" w:rsidR="00FF4989" w:rsidRPr="00FF4989" w:rsidRDefault="00FF4989" w:rsidP="00FF4989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</w:t>
      </w:r>
      <w:r w:rsidRPr="00FF4989">
        <w:rPr>
          <w:rFonts w:ascii="Verdana" w:hAnsi="Verdana"/>
          <w:sz w:val="18"/>
          <w:szCs w:val="18"/>
        </w:rPr>
        <w:t>treet</w:t>
      </w:r>
    </w:p>
    <w:p w14:paraId="00FF79AE" w14:textId="77777777" w:rsidR="00FF4989" w:rsidRPr="00FF4989" w:rsidRDefault="00FF4989" w:rsidP="00FF4989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FF4989">
        <w:rPr>
          <w:rFonts w:ascii="Verdana" w:hAnsi="Verdana"/>
          <w:sz w:val="18"/>
          <w:szCs w:val="18"/>
        </w:rPr>
        <w:t>House number</w:t>
      </w:r>
    </w:p>
    <w:p w14:paraId="63EBC114" w14:textId="77777777" w:rsidR="00FF4989" w:rsidRPr="00FF4989" w:rsidRDefault="00FF4989" w:rsidP="00FF4989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FF4989">
        <w:rPr>
          <w:rFonts w:ascii="Verdana" w:hAnsi="Verdana"/>
          <w:sz w:val="18"/>
          <w:szCs w:val="18"/>
        </w:rPr>
        <w:t>Postal Code</w:t>
      </w:r>
    </w:p>
    <w:p w14:paraId="665B174C" w14:textId="77777777" w:rsidR="00FF4989" w:rsidRPr="00FF4989" w:rsidRDefault="00FF4989" w:rsidP="00FF4989">
      <w:pPr>
        <w:rPr>
          <w:rFonts w:ascii="Verdana" w:hAnsi="Verdana"/>
          <w:sz w:val="18"/>
          <w:szCs w:val="18"/>
        </w:rPr>
      </w:pPr>
    </w:p>
    <w:p w14:paraId="3773ABDC" w14:textId="086D1B0E" w:rsidR="00FF4989" w:rsidRDefault="00FF4989" w:rsidP="00FF4989">
      <w:pPr>
        <w:rPr>
          <w:rFonts w:ascii="Verdana" w:hAnsi="Verdana"/>
          <w:sz w:val="18"/>
          <w:szCs w:val="18"/>
        </w:rPr>
      </w:pPr>
      <w:r w:rsidRPr="00FF4989">
        <w:rPr>
          <w:rFonts w:ascii="Verdana" w:hAnsi="Verdana"/>
          <w:sz w:val="18"/>
          <w:szCs w:val="18"/>
        </w:rPr>
        <w:t xml:space="preserve">Also ensure that the user can add </w:t>
      </w:r>
      <w:r w:rsidRPr="00FF4989">
        <w:rPr>
          <w:rFonts w:ascii="Verdana" w:hAnsi="Verdana"/>
          <w:b/>
          <w:sz w:val="18"/>
          <w:szCs w:val="18"/>
        </w:rPr>
        <w:t>new addresses</w:t>
      </w:r>
      <w:r w:rsidRPr="00FF4989">
        <w:rPr>
          <w:rFonts w:ascii="Verdana" w:hAnsi="Verdana"/>
          <w:sz w:val="18"/>
          <w:szCs w:val="18"/>
        </w:rPr>
        <w:t xml:space="preserve"> and </w:t>
      </w:r>
      <w:r w:rsidRPr="00AF4380">
        <w:rPr>
          <w:rFonts w:ascii="Verdana" w:hAnsi="Verdana"/>
          <w:color w:val="C00000"/>
          <w:sz w:val="18"/>
          <w:szCs w:val="18"/>
        </w:rPr>
        <w:t>remove existing addresses</w:t>
      </w:r>
      <w:r w:rsidRPr="00FF4989">
        <w:rPr>
          <w:rFonts w:ascii="Verdana" w:hAnsi="Verdana"/>
          <w:sz w:val="18"/>
          <w:szCs w:val="18"/>
        </w:rPr>
        <w:t>.</w:t>
      </w:r>
    </w:p>
    <w:p w14:paraId="5CB3A719" w14:textId="731E6111" w:rsidR="00E737F6" w:rsidRDefault="00E737F6" w:rsidP="00FF4989">
      <w:pPr>
        <w:rPr>
          <w:rFonts w:ascii="Verdana" w:hAnsi="Verdana"/>
          <w:sz w:val="18"/>
          <w:szCs w:val="18"/>
        </w:rPr>
      </w:pPr>
    </w:p>
    <w:p w14:paraId="6F7EB419" w14:textId="4D7FF983" w:rsidR="00E737F6" w:rsidRDefault="000C370B" w:rsidP="00FF4989">
      <w:pPr>
        <w:rPr>
          <w:rFonts w:ascii="Verdana" w:hAnsi="Verdana"/>
          <w:sz w:val="18"/>
          <w:szCs w:val="18"/>
        </w:rPr>
      </w:pPr>
      <w:r w:rsidRPr="000C370B">
        <w:rPr>
          <w:rFonts w:ascii="Verdana" w:hAnsi="Verdana"/>
          <w:sz w:val="18"/>
          <w:szCs w:val="18"/>
        </w:rPr>
        <w:t>W</w:t>
      </w:r>
      <w:r w:rsidR="00E737F6">
        <w:rPr>
          <w:rFonts w:ascii="Verdana" w:hAnsi="Verdana"/>
          <w:sz w:val="18"/>
          <w:szCs w:val="18"/>
        </w:rPr>
        <w:t xml:space="preserve">rite an </w:t>
      </w:r>
      <w:proofErr w:type="spellStart"/>
      <w:r w:rsidR="00E737F6">
        <w:rPr>
          <w:rFonts w:ascii="Verdana" w:hAnsi="Verdana"/>
          <w:sz w:val="18"/>
          <w:szCs w:val="18"/>
        </w:rPr>
        <w:t>AddressValidator</w:t>
      </w:r>
      <w:proofErr w:type="spellEnd"/>
      <w:r w:rsidR="00E737F6">
        <w:rPr>
          <w:rFonts w:ascii="Verdana" w:hAnsi="Verdana"/>
          <w:sz w:val="18"/>
          <w:szCs w:val="18"/>
        </w:rPr>
        <w:t xml:space="preserve">. </w:t>
      </w:r>
      <w:r w:rsidR="00A51699">
        <w:rPr>
          <w:rFonts w:ascii="Verdana" w:hAnsi="Verdana"/>
          <w:sz w:val="18"/>
          <w:szCs w:val="18"/>
        </w:rPr>
        <w:t>Requirements: m</w:t>
      </w:r>
      <w:r w:rsidR="00E737F6">
        <w:rPr>
          <w:rFonts w:ascii="Verdana" w:hAnsi="Verdana"/>
          <w:sz w:val="18"/>
          <w:szCs w:val="18"/>
        </w:rPr>
        <w:t>inim</w:t>
      </w:r>
      <w:r w:rsidR="00E02F1C">
        <w:rPr>
          <w:rFonts w:ascii="Verdana" w:hAnsi="Verdana"/>
          <w:sz w:val="18"/>
          <w:szCs w:val="18"/>
        </w:rPr>
        <w:t>al</w:t>
      </w:r>
      <w:r w:rsidR="00E737F6">
        <w:rPr>
          <w:rFonts w:ascii="Verdana" w:hAnsi="Verdana"/>
          <w:sz w:val="18"/>
          <w:szCs w:val="18"/>
        </w:rPr>
        <w:t xml:space="preserve"> 2 </w:t>
      </w:r>
      <w:r w:rsidR="00D4297F">
        <w:rPr>
          <w:rFonts w:ascii="Verdana" w:hAnsi="Verdana"/>
          <w:sz w:val="18"/>
          <w:szCs w:val="18"/>
        </w:rPr>
        <w:t>a</w:t>
      </w:r>
      <w:r w:rsidR="00E737F6">
        <w:rPr>
          <w:rFonts w:ascii="Verdana" w:hAnsi="Verdana"/>
          <w:sz w:val="18"/>
          <w:szCs w:val="18"/>
        </w:rPr>
        <w:t>ddresses</w:t>
      </w:r>
      <w:r w:rsidR="00CA4E06">
        <w:rPr>
          <w:rFonts w:ascii="Verdana" w:hAnsi="Verdana"/>
          <w:sz w:val="18"/>
          <w:szCs w:val="18"/>
        </w:rPr>
        <w:t xml:space="preserve"> and </w:t>
      </w:r>
      <w:r w:rsidR="00D4297F">
        <w:rPr>
          <w:rFonts w:ascii="Verdana" w:hAnsi="Verdana"/>
          <w:sz w:val="18"/>
          <w:szCs w:val="18"/>
        </w:rPr>
        <w:t xml:space="preserve">a </w:t>
      </w:r>
      <w:r w:rsidR="00CA4E06">
        <w:rPr>
          <w:rFonts w:ascii="Verdana" w:hAnsi="Verdana"/>
          <w:sz w:val="18"/>
          <w:szCs w:val="18"/>
        </w:rPr>
        <w:t>unique Postal Code</w:t>
      </w:r>
      <w:r w:rsidR="001A2654">
        <w:rPr>
          <w:rFonts w:ascii="Verdana" w:hAnsi="Verdana"/>
          <w:sz w:val="18"/>
          <w:szCs w:val="18"/>
        </w:rPr>
        <w:t>.</w:t>
      </w:r>
    </w:p>
    <w:p w14:paraId="3CD49DA8" w14:textId="0808727E" w:rsidR="00D954D1" w:rsidRDefault="00D954D1" w:rsidP="00FF498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And validate the </w:t>
      </w:r>
      <w:r>
        <w:rPr>
          <w:rFonts w:ascii="Verdana" w:hAnsi="Verdana" w:cs="Calibri"/>
          <w:i/>
          <w:sz w:val="18"/>
          <w:szCs w:val="18"/>
        </w:rPr>
        <w:t>post</w:t>
      </w:r>
      <w:r>
        <w:rPr>
          <w:rFonts w:ascii="Verdana" w:hAnsi="Verdana" w:cs="Calibri"/>
          <w:i/>
          <w:sz w:val="18"/>
          <w:szCs w:val="18"/>
        </w:rPr>
        <w:t>al C</w:t>
      </w:r>
      <w:r>
        <w:rPr>
          <w:rFonts w:ascii="Verdana" w:hAnsi="Verdana" w:cs="Calibri"/>
          <w:i/>
          <w:sz w:val="18"/>
          <w:szCs w:val="18"/>
        </w:rPr>
        <w:t xml:space="preserve">ode (regex: </w:t>
      </w:r>
      <w:r w:rsidRPr="00CA4E06">
        <w:rPr>
          <w:rFonts w:ascii="Verdana" w:hAnsi="Verdana" w:cs="Calibri"/>
          <w:i/>
          <w:sz w:val="18"/>
          <w:szCs w:val="18"/>
        </w:rPr>
        <w:t>/</w:t>
      </w:r>
      <w:proofErr w:type="gramStart"/>
      <w:r w:rsidRPr="00CA4E06">
        <w:rPr>
          <w:rFonts w:ascii="Verdana" w:hAnsi="Verdana" w:cs="Calibri"/>
          <w:i/>
          <w:sz w:val="18"/>
          <w:szCs w:val="18"/>
        </w:rPr>
        <w:t>^[</w:t>
      </w:r>
      <w:proofErr w:type="gramEnd"/>
      <w:r w:rsidRPr="00CA4E06">
        <w:rPr>
          <w:rFonts w:ascii="Verdana" w:hAnsi="Verdana" w:cs="Calibri"/>
          <w:i/>
          <w:sz w:val="18"/>
          <w:szCs w:val="18"/>
        </w:rPr>
        <w:t>1-9][0-9]{3} ?(?!</w:t>
      </w:r>
      <w:proofErr w:type="spellStart"/>
      <w:r w:rsidRPr="00CA4E06">
        <w:rPr>
          <w:rFonts w:ascii="Verdana" w:hAnsi="Verdana" w:cs="Calibri"/>
          <w:i/>
          <w:sz w:val="18"/>
          <w:szCs w:val="18"/>
        </w:rPr>
        <w:t>sa|sd|ss</w:t>
      </w:r>
      <w:proofErr w:type="spellEnd"/>
      <w:r w:rsidRPr="00CA4E06">
        <w:rPr>
          <w:rFonts w:ascii="Verdana" w:hAnsi="Verdana" w:cs="Calibri"/>
          <w:i/>
          <w:sz w:val="18"/>
          <w:szCs w:val="18"/>
        </w:rPr>
        <w:t>)[a-z]{2}$/</w:t>
      </w:r>
      <w:proofErr w:type="spellStart"/>
      <w:r>
        <w:rPr>
          <w:rFonts w:ascii="Verdana" w:hAnsi="Verdana" w:cs="Calibri"/>
          <w:i/>
          <w:sz w:val="18"/>
          <w:szCs w:val="18"/>
        </w:rPr>
        <w:t>i</w:t>
      </w:r>
      <w:proofErr w:type="spellEnd"/>
      <w:r>
        <w:rPr>
          <w:rFonts w:ascii="Verdana" w:hAnsi="Verdana" w:cs="Calibri"/>
          <w:i/>
          <w:sz w:val="18"/>
          <w:szCs w:val="18"/>
        </w:rPr>
        <w:t xml:space="preserve">  )</w:t>
      </w:r>
    </w:p>
    <w:p w14:paraId="630FB817" w14:textId="77777777" w:rsidR="00FF4989" w:rsidRPr="00811E1A" w:rsidRDefault="00FF4989" w:rsidP="001648E9">
      <w:pPr>
        <w:rPr>
          <w:rFonts w:ascii="Verdana" w:hAnsi="Verdana"/>
          <w:sz w:val="18"/>
          <w:szCs w:val="18"/>
        </w:rPr>
      </w:pPr>
    </w:p>
    <w:p w14:paraId="6E3555E8" w14:textId="4C67C80E" w:rsidR="00A9476E" w:rsidRPr="00811E1A" w:rsidRDefault="00FF4989" w:rsidP="001648E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9</w:t>
      </w:r>
      <w:r w:rsidR="00FF5F35" w:rsidRPr="00811E1A">
        <w:rPr>
          <w:rFonts w:ascii="Verdana" w:hAnsi="Verdana"/>
          <w:b/>
          <w:sz w:val="18"/>
          <w:szCs w:val="18"/>
        </w:rPr>
        <w:t>) Optional:</w:t>
      </w:r>
      <w:r w:rsidR="00026B5C" w:rsidRPr="00811E1A">
        <w:rPr>
          <w:rFonts w:ascii="Verdana" w:hAnsi="Verdana"/>
          <w:sz w:val="18"/>
          <w:szCs w:val="18"/>
        </w:rPr>
        <w:t xml:space="preserve"> </w:t>
      </w:r>
    </w:p>
    <w:p w14:paraId="63694C48" w14:textId="77777777" w:rsidR="00A9476E" w:rsidRPr="00811E1A" w:rsidRDefault="00A9476E" w:rsidP="001648E9">
      <w:pPr>
        <w:rPr>
          <w:rFonts w:ascii="Verdana" w:hAnsi="Verdana"/>
          <w:sz w:val="18"/>
          <w:szCs w:val="18"/>
        </w:rPr>
      </w:pPr>
    </w:p>
    <w:p w14:paraId="1A604536" w14:textId="14F67554" w:rsidR="00FF5F35" w:rsidRDefault="00B24455" w:rsidP="001648E9">
      <w:pPr>
        <w:rPr>
          <w:rFonts w:ascii="Verdana" w:hAnsi="Verdana" w:cs="CourierNewPSMT"/>
          <w:sz w:val="18"/>
          <w:szCs w:val="18"/>
        </w:rPr>
      </w:pPr>
      <w:r w:rsidRPr="00811E1A">
        <w:rPr>
          <w:rFonts w:ascii="Verdana" w:hAnsi="Verdana"/>
          <w:sz w:val="18"/>
          <w:szCs w:val="18"/>
        </w:rPr>
        <w:t>A</w:t>
      </w:r>
      <w:r w:rsidR="00026B5C" w:rsidRPr="00811E1A">
        <w:rPr>
          <w:rFonts w:ascii="Verdana" w:hAnsi="Verdana"/>
          <w:sz w:val="18"/>
          <w:szCs w:val="18"/>
        </w:rPr>
        <w:t xml:space="preserve">dd/change </w:t>
      </w:r>
      <w:proofErr w:type="spellStart"/>
      <w:r w:rsidR="00026B5C" w:rsidRPr="00811E1A">
        <w:rPr>
          <w:rFonts w:ascii="Verdana" w:hAnsi="Verdana"/>
          <w:b/>
          <w:sz w:val="18"/>
          <w:szCs w:val="18"/>
        </w:rPr>
        <w:t>rxjs</w:t>
      </w:r>
      <w:proofErr w:type="spellEnd"/>
      <w:r w:rsidR="00026B5C" w:rsidRPr="00811E1A">
        <w:rPr>
          <w:rFonts w:ascii="Verdana" w:hAnsi="Verdana"/>
          <w:b/>
          <w:sz w:val="18"/>
          <w:szCs w:val="18"/>
        </w:rPr>
        <w:t>/operators</w:t>
      </w:r>
      <w:r w:rsidR="00026B5C" w:rsidRPr="00811E1A">
        <w:rPr>
          <w:rFonts w:ascii="Verdana" w:hAnsi="Verdana"/>
          <w:sz w:val="18"/>
          <w:szCs w:val="18"/>
        </w:rPr>
        <w:t xml:space="preserve"> to the Demo app: </w:t>
      </w:r>
      <w:r w:rsidR="00026B5C" w:rsidRPr="00811E1A">
        <w:rPr>
          <w:rFonts w:ascii="Verdana" w:hAnsi="Verdana" w:cs="CourierNewPSMT"/>
          <w:sz w:val="18"/>
          <w:szCs w:val="18"/>
        </w:rPr>
        <w:t>/forms-typeahead</w:t>
      </w:r>
      <w:r w:rsidR="00026B5C" w:rsidRPr="00811E1A">
        <w:rPr>
          <w:rFonts w:ascii="Verdana" w:hAnsi="Verdana" w:cs="Calibri"/>
          <w:sz w:val="18"/>
          <w:szCs w:val="18"/>
        </w:rPr>
        <w:t xml:space="preserve">, </w:t>
      </w:r>
      <w:r w:rsidR="00026B5C" w:rsidRPr="00811E1A">
        <w:rPr>
          <w:rFonts w:ascii="Verdana" w:hAnsi="Verdana" w:cs="CourierNewPSMT"/>
          <w:sz w:val="18"/>
          <w:szCs w:val="18"/>
        </w:rPr>
        <w:t>Component 1</w:t>
      </w:r>
    </w:p>
    <w:p w14:paraId="4DFFC718" w14:textId="4B5152E4" w:rsidR="000B081E" w:rsidRPr="00811E1A" w:rsidRDefault="000B081E" w:rsidP="001648E9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Use </w:t>
      </w:r>
      <w:r w:rsidR="00F12808">
        <w:rPr>
          <w:rFonts w:ascii="Verdana" w:hAnsi="Verdana"/>
          <w:sz w:val="18"/>
          <w:szCs w:val="18"/>
        </w:rPr>
        <w:t xml:space="preserve">alternative Live </w:t>
      </w:r>
      <w:proofErr w:type="spellStart"/>
      <w:r w:rsidR="001865DE">
        <w:rPr>
          <w:rFonts w:ascii="Verdana" w:hAnsi="Verdana"/>
          <w:sz w:val="18"/>
          <w:szCs w:val="18"/>
        </w:rPr>
        <w:t>A</w:t>
      </w:r>
      <w:bookmarkStart w:id="0" w:name="_GoBack"/>
      <w:bookmarkEnd w:id="0"/>
      <w:r w:rsidR="00F12808">
        <w:rPr>
          <w:rFonts w:ascii="Verdana" w:hAnsi="Verdana"/>
          <w:sz w:val="18"/>
          <w:szCs w:val="18"/>
        </w:rPr>
        <w:t>pi’s</w:t>
      </w:r>
      <w:proofErr w:type="spellEnd"/>
      <w:r w:rsidR="00F12808">
        <w:rPr>
          <w:rFonts w:ascii="Verdana" w:hAnsi="Verdana"/>
          <w:sz w:val="18"/>
          <w:szCs w:val="18"/>
        </w:rPr>
        <w:t xml:space="preserve">. See file: </w:t>
      </w:r>
      <w:r w:rsidR="00F12808" w:rsidRPr="00F12808">
        <w:rPr>
          <w:rFonts w:ascii="Verdana" w:hAnsi="Verdana"/>
          <w:sz w:val="18"/>
          <w:szCs w:val="18"/>
        </w:rPr>
        <w:t>JavaScript APIs.txt</w:t>
      </w:r>
    </w:p>
    <w:p w14:paraId="474F6F67" w14:textId="34838BBF" w:rsidR="001648E9" w:rsidRPr="00811E1A" w:rsidRDefault="001648E9" w:rsidP="00C841AB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</w:p>
    <w:p w14:paraId="504ED5E1" w14:textId="77777777" w:rsidR="00C841AB" w:rsidRPr="00811E1A" w:rsidRDefault="00C841AB" w:rsidP="000103EF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</w:p>
    <w:p w14:paraId="46666A84" w14:textId="77777777" w:rsidR="008205D2" w:rsidRPr="00811E1A" w:rsidRDefault="008205D2" w:rsidP="00B27E78">
      <w:pPr>
        <w:pStyle w:val="ListParagraph"/>
        <w:ind w:left="1440"/>
        <w:rPr>
          <w:rFonts w:ascii="Verdana" w:eastAsia="Calibri" w:hAnsi="Verdana" w:cs="Calibri"/>
          <w:sz w:val="18"/>
          <w:szCs w:val="18"/>
        </w:rPr>
      </w:pPr>
    </w:p>
    <w:sectPr w:rsidR="008205D2" w:rsidRPr="00811E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1360" w:right="1300" w:bottom="280" w:left="1300" w:header="0" w:footer="8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1E59A" w14:textId="77777777" w:rsidR="00A707C2" w:rsidRDefault="00A707C2">
      <w:r>
        <w:separator/>
      </w:r>
    </w:p>
  </w:endnote>
  <w:endnote w:type="continuationSeparator" w:id="0">
    <w:p w14:paraId="75C6F8C6" w14:textId="77777777" w:rsidR="00A707C2" w:rsidRDefault="00A70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B646E" w14:textId="77777777" w:rsidR="00E14551" w:rsidRDefault="00E14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1A161" w14:textId="77777777" w:rsidR="00E74312" w:rsidRDefault="00A707C2">
    <w:pPr>
      <w:spacing w:line="200" w:lineRule="exact"/>
    </w:pPr>
    <w:r>
      <w:pict w14:anchorId="4DCF441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14.45pt;margin-top:787.55pt;width:10.95pt;height:10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3BE810D" w14:textId="77777777" w:rsidR="00E74312" w:rsidRDefault="00626577">
                <w:pPr>
                  <w:spacing w:line="180" w:lineRule="exact"/>
                  <w:ind w:left="20" w:right="-24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6D9FB" w14:textId="77777777" w:rsidR="00E14551" w:rsidRDefault="00E14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E181E" w14:textId="77777777" w:rsidR="00A707C2" w:rsidRDefault="00A707C2">
      <w:r>
        <w:separator/>
      </w:r>
    </w:p>
  </w:footnote>
  <w:footnote w:type="continuationSeparator" w:id="0">
    <w:p w14:paraId="433DAF7E" w14:textId="77777777" w:rsidR="00A707C2" w:rsidRDefault="00A70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8ABD5" w14:textId="77777777" w:rsidR="00E14551" w:rsidRDefault="00E145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08694" w14:textId="77777777" w:rsidR="00E14551" w:rsidRDefault="00E145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F8804" w14:textId="77777777" w:rsidR="00E14551" w:rsidRDefault="00E14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F058F"/>
    <w:multiLevelType w:val="hybridMultilevel"/>
    <w:tmpl w:val="1130D32C"/>
    <w:lvl w:ilvl="0" w:tplc="CDCEF120">
      <w:start w:val="1"/>
      <w:numFmt w:val="bullet"/>
      <w:lvlText w:val=""/>
      <w:lvlJc w:val="left"/>
      <w:pPr>
        <w:ind w:left="1557" w:hanging="360"/>
      </w:pPr>
      <w:rPr>
        <w:rFonts w:ascii="Symbol" w:eastAsia="Courier New" w:hAnsi="Symbol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" w15:restartNumberingAfterBreak="0">
    <w:nsid w:val="3A9F24A0"/>
    <w:multiLevelType w:val="multilevel"/>
    <w:tmpl w:val="B39877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6044286"/>
    <w:multiLevelType w:val="hybridMultilevel"/>
    <w:tmpl w:val="C3DC7430"/>
    <w:lvl w:ilvl="0" w:tplc="8C8C769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C14524"/>
    <w:multiLevelType w:val="hybridMultilevel"/>
    <w:tmpl w:val="984C286A"/>
    <w:lvl w:ilvl="0" w:tplc="C4FA6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203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88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8C7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E6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C7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56B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C4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25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350ABD"/>
    <w:multiLevelType w:val="hybridMultilevel"/>
    <w:tmpl w:val="146A6DFC"/>
    <w:lvl w:ilvl="0" w:tplc="70FC0806">
      <w:start w:val="1"/>
      <w:numFmt w:val="lowerLetter"/>
      <w:lvlText w:val="%1)"/>
      <w:lvlJc w:val="left"/>
      <w:pPr>
        <w:ind w:left="837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5" w15:restartNumberingAfterBreak="0">
    <w:nsid w:val="67C42583"/>
    <w:multiLevelType w:val="hybridMultilevel"/>
    <w:tmpl w:val="F63034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A662E4"/>
    <w:multiLevelType w:val="hybridMultilevel"/>
    <w:tmpl w:val="41EC8E9E"/>
    <w:lvl w:ilvl="0" w:tplc="AED48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48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E6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C09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BE7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4C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807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D6B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E6E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12"/>
    <w:rsid w:val="000103EF"/>
    <w:rsid w:val="00026B5C"/>
    <w:rsid w:val="00047792"/>
    <w:rsid w:val="0007042D"/>
    <w:rsid w:val="00091442"/>
    <w:rsid w:val="00096FE0"/>
    <w:rsid w:val="000B081E"/>
    <w:rsid w:val="000C370B"/>
    <w:rsid w:val="0010034D"/>
    <w:rsid w:val="00125A7F"/>
    <w:rsid w:val="00137D4C"/>
    <w:rsid w:val="001648E9"/>
    <w:rsid w:val="001857AE"/>
    <w:rsid w:val="001865DE"/>
    <w:rsid w:val="001A2654"/>
    <w:rsid w:val="001B3DBB"/>
    <w:rsid w:val="001C7494"/>
    <w:rsid w:val="001D05ED"/>
    <w:rsid w:val="00202483"/>
    <w:rsid w:val="00207AAB"/>
    <w:rsid w:val="0021028C"/>
    <w:rsid w:val="0021126D"/>
    <w:rsid w:val="00222B89"/>
    <w:rsid w:val="002279D7"/>
    <w:rsid w:val="00230E8A"/>
    <w:rsid w:val="002333F7"/>
    <w:rsid w:val="00234711"/>
    <w:rsid w:val="00317788"/>
    <w:rsid w:val="00332779"/>
    <w:rsid w:val="0034239D"/>
    <w:rsid w:val="00357676"/>
    <w:rsid w:val="00361BEA"/>
    <w:rsid w:val="00382BA1"/>
    <w:rsid w:val="003A361F"/>
    <w:rsid w:val="003E58DA"/>
    <w:rsid w:val="003F170E"/>
    <w:rsid w:val="00427E0D"/>
    <w:rsid w:val="00432A57"/>
    <w:rsid w:val="00454342"/>
    <w:rsid w:val="004544CD"/>
    <w:rsid w:val="00455925"/>
    <w:rsid w:val="00477BDC"/>
    <w:rsid w:val="00485978"/>
    <w:rsid w:val="004A6F40"/>
    <w:rsid w:val="004E352D"/>
    <w:rsid w:val="00521385"/>
    <w:rsid w:val="00533DA4"/>
    <w:rsid w:val="005A54F2"/>
    <w:rsid w:val="005A69C2"/>
    <w:rsid w:val="005B5F30"/>
    <w:rsid w:val="005C023F"/>
    <w:rsid w:val="00626577"/>
    <w:rsid w:val="00665263"/>
    <w:rsid w:val="006A0874"/>
    <w:rsid w:val="006A1254"/>
    <w:rsid w:val="006A17C9"/>
    <w:rsid w:val="006A7CD4"/>
    <w:rsid w:val="006A7F1C"/>
    <w:rsid w:val="006B3050"/>
    <w:rsid w:val="006D0080"/>
    <w:rsid w:val="006E68F2"/>
    <w:rsid w:val="00722DB1"/>
    <w:rsid w:val="00725D33"/>
    <w:rsid w:val="0074646D"/>
    <w:rsid w:val="007605AD"/>
    <w:rsid w:val="007658A0"/>
    <w:rsid w:val="00774C7F"/>
    <w:rsid w:val="00780D65"/>
    <w:rsid w:val="007934C3"/>
    <w:rsid w:val="007B2FE4"/>
    <w:rsid w:val="007E252F"/>
    <w:rsid w:val="00811E1A"/>
    <w:rsid w:val="008205D2"/>
    <w:rsid w:val="0082708E"/>
    <w:rsid w:val="00860BFE"/>
    <w:rsid w:val="00891B5F"/>
    <w:rsid w:val="008A10E9"/>
    <w:rsid w:val="008A5FB1"/>
    <w:rsid w:val="008E1D0E"/>
    <w:rsid w:val="009652EB"/>
    <w:rsid w:val="009861CE"/>
    <w:rsid w:val="009872CC"/>
    <w:rsid w:val="009872F1"/>
    <w:rsid w:val="009A77C3"/>
    <w:rsid w:val="009B5E8D"/>
    <w:rsid w:val="009F72F1"/>
    <w:rsid w:val="00A159FC"/>
    <w:rsid w:val="00A2412C"/>
    <w:rsid w:val="00A330BF"/>
    <w:rsid w:val="00A35D75"/>
    <w:rsid w:val="00A51699"/>
    <w:rsid w:val="00A56405"/>
    <w:rsid w:val="00A707C2"/>
    <w:rsid w:val="00A9476E"/>
    <w:rsid w:val="00AE1968"/>
    <w:rsid w:val="00AE3418"/>
    <w:rsid w:val="00AF4380"/>
    <w:rsid w:val="00AF5872"/>
    <w:rsid w:val="00B17662"/>
    <w:rsid w:val="00B24455"/>
    <w:rsid w:val="00B27E78"/>
    <w:rsid w:val="00B371E6"/>
    <w:rsid w:val="00B425D0"/>
    <w:rsid w:val="00B44E75"/>
    <w:rsid w:val="00B46EA5"/>
    <w:rsid w:val="00B554B5"/>
    <w:rsid w:val="00B604C9"/>
    <w:rsid w:val="00B83593"/>
    <w:rsid w:val="00B83CD5"/>
    <w:rsid w:val="00B87C5D"/>
    <w:rsid w:val="00B93342"/>
    <w:rsid w:val="00BB4AE1"/>
    <w:rsid w:val="00BE5DF9"/>
    <w:rsid w:val="00C53F81"/>
    <w:rsid w:val="00C65EB6"/>
    <w:rsid w:val="00C841AB"/>
    <w:rsid w:val="00C957B5"/>
    <w:rsid w:val="00CA4E06"/>
    <w:rsid w:val="00CB1F55"/>
    <w:rsid w:val="00CB2C58"/>
    <w:rsid w:val="00CB52A1"/>
    <w:rsid w:val="00CD4D03"/>
    <w:rsid w:val="00CF73A9"/>
    <w:rsid w:val="00D33FD5"/>
    <w:rsid w:val="00D34A32"/>
    <w:rsid w:val="00D4297F"/>
    <w:rsid w:val="00D45C7C"/>
    <w:rsid w:val="00D541D6"/>
    <w:rsid w:val="00D7694D"/>
    <w:rsid w:val="00D820BB"/>
    <w:rsid w:val="00D8305D"/>
    <w:rsid w:val="00D85CD2"/>
    <w:rsid w:val="00D93047"/>
    <w:rsid w:val="00D954D1"/>
    <w:rsid w:val="00DB09B4"/>
    <w:rsid w:val="00DC08D2"/>
    <w:rsid w:val="00DC0EF5"/>
    <w:rsid w:val="00DF02FE"/>
    <w:rsid w:val="00E02F1C"/>
    <w:rsid w:val="00E14551"/>
    <w:rsid w:val="00E17EA4"/>
    <w:rsid w:val="00E339AD"/>
    <w:rsid w:val="00E53BC0"/>
    <w:rsid w:val="00E737F6"/>
    <w:rsid w:val="00E74312"/>
    <w:rsid w:val="00E9139D"/>
    <w:rsid w:val="00EB0C80"/>
    <w:rsid w:val="00ED48A9"/>
    <w:rsid w:val="00EE0BB4"/>
    <w:rsid w:val="00EE5D45"/>
    <w:rsid w:val="00EE67D6"/>
    <w:rsid w:val="00EE7056"/>
    <w:rsid w:val="00F02744"/>
    <w:rsid w:val="00F12808"/>
    <w:rsid w:val="00F41D25"/>
    <w:rsid w:val="00F62121"/>
    <w:rsid w:val="00F85E2F"/>
    <w:rsid w:val="00F86418"/>
    <w:rsid w:val="00F922D8"/>
    <w:rsid w:val="00F92B35"/>
    <w:rsid w:val="00FB1727"/>
    <w:rsid w:val="00FB6616"/>
    <w:rsid w:val="00FC02B3"/>
    <w:rsid w:val="00FE3106"/>
    <w:rsid w:val="00FF489A"/>
    <w:rsid w:val="00FF4989"/>
    <w:rsid w:val="00FF5F35"/>
    <w:rsid w:val="00F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36713728"/>
  <w15:docId w15:val="{5ED08EF7-8795-7944-BB38-320B22F1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0E9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145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5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551"/>
  </w:style>
  <w:style w:type="paragraph" w:styleId="Footer">
    <w:name w:val="footer"/>
    <w:basedOn w:val="Normal"/>
    <w:link w:val="Foot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551"/>
  </w:style>
  <w:style w:type="paragraph" w:styleId="ListParagraph">
    <w:name w:val="List Paragraph"/>
    <w:basedOn w:val="Normal"/>
    <w:uiPriority w:val="34"/>
    <w:qFormat/>
    <w:rsid w:val="003A36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05D2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056"/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8E1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1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7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4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2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1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6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raft.tv/courses/angular/unit-testing/model-driven-form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Eijgermans, Peter</cp:lastModifiedBy>
  <cp:revision>109</cp:revision>
  <dcterms:created xsi:type="dcterms:W3CDTF">2019-02-21T09:30:00Z</dcterms:created>
  <dcterms:modified xsi:type="dcterms:W3CDTF">2019-05-15T19:06:00Z</dcterms:modified>
</cp:coreProperties>
</file>